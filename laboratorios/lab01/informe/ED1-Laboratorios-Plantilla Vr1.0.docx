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A11938" w:rsidRDefault="006F47C4" w:rsidP="00DB0FDD">
      <w:pPr>
        <w:pStyle w:val="Textoindependiente"/>
        <w:spacing w:before="3"/>
        <w:ind w:firstLine="408"/>
        <w:jc w:val="center"/>
        <w:rPr>
          <w:b/>
          <w:color w:val="000064"/>
          <w:sz w:val="40"/>
          <w:szCs w:val="32"/>
          <w:lang w:val="es-CO"/>
        </w:rPr>
      </w:pPr>
    </w:p>
    <w:p w14:paraId="0C854CD2" w14:textId="7817D2CF" w:rsidR="00DB0FDD" w:rsidRPr="00A11938" w:rsidRDefault="00EE7C5A" w:rsidP="00DB0FDD">
      <w:pPr>
        <w:pStyle w:val="Textoindependiente"/>
        <w:spacing w:before="3"/>
        <w:ind w:firstLine="408"/>
        <w:jc w:val="center"/>
        <w:rPr>
          <w:b/>
          <w:color w:val="000064"/>
          <w:sz w:val="40"/>
          <w:szCs w:val="32"/>
          <w:lang w:val="es-CO"/>
        </w:rPr>
      </w:pPr>
      <w:r w:rsidRPr="00A11938">
        <w:rPr>
          <w:b/>
          <w:color w:val="000064"/>
          <w:sz w:val="40"/>
          <w:szCs w:val="32"/>
          <w:lang w:val="es-CO"/>
        </w:rPr>
        <w:t>Laboratorio Nro.</w:t>
      </w:r>
      <w:r w:rsidR="00DB0FDD" w:rsidRPr="00A11938">
        <w:rPr>
          <w:b/>
          <w:color w:val="000064"/>
          <w:sz w:val="40"/>
          <w:szCs w:val="32"/>
          <w:lang w:val="es-CO"/>
        </w:rPr>
        <w:t xml:space="preserve"> </w:t>
      </w:r>
      <w:r w:rsidR="00936EEC" w:rsidRPr="00A11938">
        <w:rPr>
          <w:b/>
          <w:color w:val="000064"/>
          <w:sz w:val="40"/>
          <w:szCs w:val="32"/>
          <w:lang w:val="es-CO"/>
        </w:rPr>
        <w:t>1</w:t>
      </w:r>
      <w:r w:rsidR="00DB0FDD" w:rsidRPr="00A11938">
        <w:rPr>
          <w:b/>
          <w:color w:val="000064"/>
          <w:sz w:val="40"/>
          <w:szCs w:val="32"/>
          <w:lang w:val="es-CO"/>
        </w:rPr>
        <w:br/>
      </w:r>
      <w:r w:rsidR="00896D44" w:rsidRPr="00A11938">
        <w:rPr>
          <w:b/>
          <w:color w:val="000064"/>
          <w:sz w:val="40"/>
          <w:szCs w:val="32"/>
          <w:lang w:val="es-CO"/>
        </w:rPr>
        <w:t>laboratorio</w:t>
      </w:r>
      <w:r w:rsidR="00DB0FDD" w:rsidRPr="00A11938">
        <w:rPr>
          <w:b/>
          <w:color w:val="000064"/>
          <w:sz w:val="40"/>
          <w:szCs w:val="32"/>
          <w:lang w:val="es-CO"/>
        </w:rPr>
        <w:t xml:space="preserve"> </w:t>
      </w:r>
      <w:r w:rsidR="00936EEC" w:rsidRPr="00A11938">
        <w:rPr>
          <w:b/>
          <w:color w:val="000064"/>
          <w:sz w:val="40"/>
          <w:szCs w:val="32"/>
          <w:lang w:val="es-CO"/>
        </w:rPr>
        <w:t xml:space="preserve">recursión </w:t>
      </w:r>
    </w:p>
    <w:p w14:paraId="27C4BF98" w14:textId="19AAE7A7" w:rsidR="006F47C4" w:rsidRPr="00A11938" w:rsidRDefault="006F47C4" w:rsidP="00DB0FDD">
      <w:pPr>
        <w:pStyle w:val="Textoindependiente"/>
        <w:spacing w:before="3"/>
        <w:ind w:firstLine="408"/>
        <w:jc w:val="center"/>
        <w:rPr>
          <w:b/>
          <w:color w:val="000064"/>
          <w:sz w:val="40"/>
          <w:szCs w:val="32"/>
          <w:lang w:val="es-CO"/>
        </w:rPr>
      </w:pPr>
    </w:p>
    <w:p w14:paraId="63C2FCAF" w14:textId="77777777" w:rsidR="006F47C4" w:rsidRPr="00A11938" w:rsidRDefault="006F47C4" w:rsidP="006F47C4">
      <w:pPr>
        <w:pStyle w:val="Textoindependiente"/>
        <w:rPr>
          <w:sz w:val="22"/>
          <w:szCs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A11938" w14:paraId="07984F0E" w14:textId="77777777" w:rsidTr="002E3E49">
        <w:tc>
          <w:tcPr>
            <w:tcW w:w="4605" w:type="dxa"/>
            <w:shd w:val="clear" w:color="auto" w:fill="auto"/>
          </w:tcPr>
          <w:p w14:paraId="1007AE70" w14:textId="2B666CEC" w:rsidR="006F47C4" w:rsidRPr="00A11938" w:rsidRDefault="000C44CD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  <w:t>Juan José Zuluaga Bedoya</w:t>
            </w:r>
          </w:p>
          <w:p w14:paraId="11BBC13A" w14:textId="77777777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Universidad Eafit</w:t>
            </w:r>
          </w:p>
          <w:p w14:paraId="6AF08CEF" w14:textId="77777777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Medellín, Colombia</w:t>
            </w:r>
          </w:p>
          <w:p w14:paraId="295B95E0" w14:textId="52B82BAA" w:rsidR="006F47C4" w:rsidRPr="00A11938" w:rsidRDefault="000C44CD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jj</w:t>
            </w:r>
            <w:r w:rsidR="0025313C"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zuluagab</w:t>
            </w:r>
            <w:r w:rsidR="006F47C4"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@eafit.edu.co</w:t>
            </w:r>
          </w:p>
          <w:p w14:paraId="39917F54" w14:textId="77777777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</w:pPr>
          </w:p>
        </w:tc>
        <w:tc>
          <w:tcPr>
            <w:tcW w:w="4605" w:type="dxa"/>
            <w:shd w:val="clear" w:color="auto" w:fill="auto"/>
          </w:tcPr>
          <w:p w14:paraId="009CEA28" w14:textId="76DA31C6" w:rsidR="0025313C" w:rsidRPr="00A11938" w:rsidRDefault="0025313C" w:rsidP="002E3E4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  <w:t>Juan José Wilches Rivas</w:t>
            </w:r>
          </w:p>
          <w:p w14:paraId="165A19DE" w14:textId="55E9ACF4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Universidad Eafit</w:t>
            </w:r>
          </w:p>
          <w:p w14:paraId="199F0DCD" w14:textId="77777777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Medellín, Colombia</w:t>
            </w:r>
          </w:p>
          <w:p w14:paraId="05E13523" w14:textId="1345E3D7" w:rsidR="006F47C4" w:rsidRPr="00A11938" w:rsidRDefault="0025313C" w:rsidP="002E3E4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jjwilchesr</w:t>
            </w:r>
            <w:r w:rsidR="006F47C4" w:rsidRPr="00A11938">
              <w:rPr>
                <w:rFonts w:ascii="Times New Roman" w:hAnsi="Times New Roman" w:cs="Times New Roman"/>
                <w:bCs/>
                <w:sz w:val="22"/>
                <w:szCs w:val="22"/>
                <w:lang w:val="es-CO"/>
              </w:rPr>
              <w:t>@eafit.edu.co</w:t>
            </w:r>
          </w:p>
          <w:p w14:paraId="2BC03404" w14:textId="77777777" w:rsidR="006F47C4" w:rsidRPr="00A11938" w:rsidRDefault="006F47C4" w:rsidP="002E3E4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</w:pPr>
          </w:p>
        </w:tc>
      </w:tr>
    </w:tbl>
    <w:p w14:paraId="791D7824" w14:textId="77777777" w:rsidR="006F47C4" w:rsidRPr="00A11938" w:rsidRDefault="006F47C4" w:rsidP="006F47C4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14:paraId="7A96F5C9" w14:textId="77777777" w:rsidR="006F47C4" w:rsidRPr="00A11938" w:rsidRDefault="006F47C4" w:rsidP="006F47C4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14:paraId="0C6011D7" w14:textId="77777777" w:rsidR="006F47C4" w:rsidRPr="00A11938" w:rsidRDefault="006F47C4" w:rsidP="006F47C4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  <w:t>3)</w:t>
      </w:r>
      <w:r w:rsidRPr="00A11938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Simulacro de preguntas de sustentación de Proyectos</w:t>
      </w:r>
    </w:p>
    <w:p w14:paraId="5C991548" w14:textId="77777777" w:rsidR="006F47C4" w:rsidRPr="00A11938" w:rsidRDefault="006F47C4" w:rsidP="006F47C4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14:paraId="537FF538" w14:textId="6EEF422D" w:rsidR="00A9786B" w:rsidRDefault="00E44FD2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  <w:t>3.1</w:t>
      </w:r>
      <w:r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  <w:t xml:space="preserve"> </w:t>
      </w:r>
    </w:p>
    <w:p w14:paraId="03DB42F1" w14:textId="06F0DF84" w:rsidR="00CF7905" w:rsidRDefault="00747E79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50670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m,n</w:t>
      </w:r>
      <w:proofErr w:type="spellEnd"/>
      <w:proofErr w:type="gramEnd"/>
      <w:r w:rsidR="00150670">
        <w:rPr>
          <w:rFonts w:ascii="Times New Roman" w:hAnsi="Times New Roman" w:cs="Times New Roman"/>
          <w:b/>
          <w:bCs/>
          <w:sz w:val="22"/>
          <w:szCs w:val="22"/>
          <w:lang w:val="en-US"/>
        </w:rPr>
        <w:t>) = T(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m,n-1</w:t>
      </w:r>
      <w:r w:rsidR="00150670">
        <w:rPr>
          <w:rFonts w:ascii="Times New Roman" w:hAnsi="Times New Roman" w:cs="Times New Roman"/>
          <w:b/>
          <w:bCs/>
          <w:sz w:val="22"/>
          <w:szCs w:val="22"/>
          <w:lang w:val="en-US"/>
        </w:rPr>
        <w:t>)+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T(m-1,n)</w:t>
      </w:r>
    </w:p>
    <w:p w14:paraId="61BB6F11" w14:textId="77777777" w:rsidR="00747E79" w:rsidRPr="00EA056B" w:rsidRDefault="00747E79" w:rsidP="00320EFF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CC5FEFD" w14:textId="61FAFB38" w:rsidR="00D347E6" w:rsidRPr="00D347E6" w:rsidRDefault="00604189" w:rsidP="004761A0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0217DD13" wp14:editId="48DF741A">
            <wp:simplePos x="0" y="0"/>
            <wp:positionH relativeFrom="margin">
              <wp:posOffset>2249219</wp:posOffset>
            </wp:positionH>
            <wp:positionV relativeFrom="paragraph">
              <wp:posOffset>571354</wp:posOffset>
            </wp:positionV>
            <wp:extent cx="4017108" cy="2274277"/>
            <wp:effectExtent l="0" t="0" r="2540" b="12065"/>
            <wp:wrapThrough wrapText="bothSides">
              <wp:wrapPolygon edited="0">
                <wp:start x="0" y="0"/>
                <wp:lineTo x="0" y="21534"/>
                <wp:lineTo x="21511" y="21534"/>
                <wp:lineTo x="21511" y="0"/>
                <wp:lineTo x="0" y="0"/>
              </wp:wrapPolygon>
            </wp:wrapThrough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18256DB-55C8-41F9-9D73-03994834D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08213A" w:rsidRPr="007546F0"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  <w:tab/>
      </w:r>
      <w:r w:rsidR="0008213A" w:rsidRPr="007546F0"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  <w:tab/>
      </w:r>
      <w:r w:rsidR="00D347E6" w:rsidRPr="00D347E6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40C1F3DF" w14:textId="77777777" w:rsidR="00E44FD2" w:rsidRPr="00D347E6" w:rsidRDefault="00E44FD2" w:rsidP="00320EFF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9E96BBD" w14:textId="77777777" w:rsidR="0008213A" w:rsidRPr="00D347E6" w:rsidRDefault="0008213A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</w:pPr>
    </w:p>
    <w:p w14:paraId="024CA591" w14:textId="1AAE4067" w:rsidR="00320EFF" w:rsidRPr="00F64754" w:rsidRDefault="00320EFF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</w:pPr>
      <w:r w:rsidRPr="00F64754"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  <w:t>3.2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4189" w:rsidRPr="00A11938" w14:paraId="286369EE" w14:textId="77777777" w:rsidTr="0060418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8649" w14:textId="77777777" w:rsidR="00604189" w:rsidRPr="00A11938" w:rsidRDefault="00604189" w:rsidP="00604189">
            <w:pPr>
              <w:suppressAutoHyphens w:val="0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5896" w14:textId="77777777" w:rsidR="00604189" w:rsidRPr="00A11938" w:rsidRDefault="00604189" w:rsidP="00604189">
            <w:pPr>
              <w:suppressAutoHyphens w:val="0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t(n)</w:t>
            </w:r>
          </w:p>
        </w:tc>
      </w:tr>
      <w:tr w:rsidR="00604189" w:rsidRPr="00A11938" w14:paraId="308EE15B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779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9F6D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04189" w:rsidRPr="00A11938" w14:paraId="18B809A2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21D8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47BD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04189" w:rsidRPr="00A11938" w14:paraId="27C4E22C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BDF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79E9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04189" w:rsidRPr="00A11938" w14:paraId="5A8CACE7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75A5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159C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04189" w:rsidRPr="00A11938" w14:paraId="376C7756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12B4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6CBD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04189" w:rsidRPr="00A11938" w14:paraId="4B754E3F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EE90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FFBA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604189" w:rsidRPr="00A11938" w14:paraId="26DDDB54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B242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72FB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604189" w:rsidRPr="00A11938" w14:paraId="3599814F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FEAF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38E4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</w:tr>
      <w:tr w:rsidR="00604189" w:rsidRPr="00A11938" w14:paraId="6447D617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7E8D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D2AC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</w:tr>
      <w:tr w:rsidR="00604189" w:rsidRPr="00A11938" w14:paraId="0692107A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6BE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2090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</w:tr>
      <w:tr w:rsidR="00604189" w:rsidRPr="00A11938" w14:paraId="7678B0A5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DBD5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471A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</w:tr>
      <w:tr w:rsidR="00604189" w:rsidRPr="00A11938" w14:paraId="3FA5A89B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A20E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AD27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60</w:t>
            </w:r>
          </w:p>
        </w:tc>
      </w:tr>
      <w:tr w:rsidR="00604189" w:rsidRPr="00A11938" w14:paraId="06F51684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A77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4DFF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216</w:t>
            </w:r>
          </w:p>
        </w:tc>
      </w:tr>
      <w:tr w:rsidR="00604189" w:rsidRPr="00A11938" w14:paraId="1C10A828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8892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E883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943</w:t>
            </w:r>
          </w:p>
        </w:tc>
      </w:tr>
      <w:tr w:rsidR="00604189" w:rsidRPr="00A11938" w14:paraId="0656F2F2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D3B5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A40A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3634</w:t>
            </w:r>
          </w:p>
        </w:tc>
      </w:tr>
      <w:tr w:rsidR="00604189" w:rsidRPr="00A11938" w14:paraId="36E445C4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E330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87E5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13835</w:t>
            </w:r>
          </w:p>
        </w:tc>
      </w:tr>
      <w:tr w:rsidR="00604189" w:rsidRPr="00A11938" w14:paraId="3E50BE3A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477E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9E10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58269</w:t>
            </w:r>
          </w:p>
        </w:tc>
      </w:tr>
      <w:tr w:rsidR="00604189" w:rsidRPr="00A11938" w14:paraId="2596B25F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9EEC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421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219541</w:t>
            </w:r>
          </w:p>
        </w:tc>
      </w:tr>
      <w:tr w:rsidR="00604189" w:rsidRPr="00A11938" w14:paraId="1EA41838" w14:textId="77777777" w:rsidTr="00604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AE12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lastRenderedPageBreak/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ADED" w14:textId="77777777" w:rsidR="00604189" w:rsidRPr="00A11938" w:rsidRDefault="00604189" w:rsidP="00604189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</w:pPr>
            <w:r w:rsidRPr="00A11938">
              <w:rPr>
                <w:rFonts w:ascii="Times New Roman" w:hAnsi="Times New Roman" w:cs="Times New Roman"/>
                <w:color w:val="000000"/>
                <w:sz w:val="22"/>
                <w:szCs w:val="22"/>
                <w:lang w:val="es-CO" w:eastAsia="es-CO"/>
              </w:rPr>
              <w:t>884880</w:t>
            </w:r>
          </w:p>
        </w:tc>
      </w:tr>
    </w:tbl>
    <w:p w14:paraId="132DC1B4" w14:textId="7F87E517" w:rsidR="00604189" w:rsidRPr="00A11938" w:rsidRDefault="00604189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</w:pPr>
    </w:p>
    <w:p w14:paraId="32E074F0" w14:textId="3EABEF8A" w:rsidR="005A28CA" w:rsidRPr="00A11938" w:rsidRDefault="005A28CA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</w:pPr>
    </w:p>
    <w:p w14:paraId="6F8F1520" w14:textId="49B5301E" w:rsidR="005A28CA" w:rsidRPr="00A11938" w:rsidRDefault="005A28CA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</w:pPr>
    </w:p>
    <w:p w14:paraId="25C0ADFB" w14:textId="4EBFFAD6" w:rsidR="00320EFF" w:rsidRPr="00A11938" w:rsidRDefault="00320EFF" w:rsidP="00320EFF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  <w:t>3.3</w:t>
      </w:r>
      <w:r w:rsidR="00C12AC6" w:rsidRPr="00A11938">
        <w:rPr>
          <w:rFonts w:ascii="Times New Roman" w:hAnsi="Times New Roman" w:cs="Times New Roman"/>
          <w:b/>
          <w:bCs/>
          <w:color w:val="002060"/>
          <w:sz w:val="22"/>
          <w:szCs w:val="22"/>
          <w:lang w:val="es-CO"/>
        </w:rPr>
        <w:t xml:space="preserve"> </w:t>
      </w:r>
      <w:r w:rsidR="00C12AC6" w:rsidRPr="00A11938">
        <w:rPr>
          <w:rFonts w:ascii="Times New Roman" w:hAnsi="Times New Roman" w:cs="Times New Roman"/>
          <w:sz w:val="22"/>
          <w:szCs w:val="22"/>
          <w:lang w:val="es-CO"/>
        </w:rPr>
        <w:t>no</w:t>
      </w:r>
      <w:r w:rsidR="0056322D" w:rsidRPr="00A11938">
        <w:rPr>
          <w:rFonts w:ascii="Times New Roman" w:hAnsi="Times New Roman" w:cs="Times New Roman"/>
          <w:sz w:val="22"/>
          <w:szCs w:val="22"/>
          <w:lang w:val="es-CO"/>
        </w:rPr>
        <w:t>,</w:t>
      </w:r>
      <w:r w:rsidR="00C12AC6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como pode</w:t>
      </w:r>
      <w:r w:rsidR="005A4671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mos </w:t>
      </w:r>
      <w:r w:rsidR="0056322D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ver en el ejercicio anterior al tener características de una función exponencial el programa </w:t>
      </w:r>
      <w:r w:rsidR="000C44CD" w:rsidRPr="00A11938">
        <w:rPr>
          <w:rFonts w:ascii="Times New Roman" w:hAnsi="Times New Roman" w:cs="Times New Roman"/>
          <w:sz w:val="22"/>
          <w:szCs w:val="22"/>
          <w:lang w:val="es-CO"/>
        </w:rPr>
        <w:t>se demoraría</w:t>
      </w:r>
      <w:r w:rsidR="0056322D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demasiado para cadenas de caracteres de 300.000.</w:t>
      </w:r>
    </w:p>
    <w:p w14:paraId="37431C79" w14:textId="2B7794EC" w:rsidR="003F4C22" w:rsidRPr="00CC124E" w:rsidRDefault="003F4C22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b/>
          <w:bCs/>
          <w:color w:val="002060"/>
          <w:sz w:val="22"/>
          <w:szCs w:val="22"/>
          <w:lang w:val="en-US"/>
        </w:rPr>
        <w:t>3.5</w:t>
      </w:r>
    </w:p>
    <w:p w14:paraId="2598D909" w14:textId="75E42FAA" w:rsidR="006E1F3F" w:rsidRPr="00CC124E" w:rsidRDefault="00695745" w:rsidP="00F85F0E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groupSum6:</w:t>
      </w:r>
    </w:p>
    <w:p w14:paraId="4E058BD6" w14:textId="77777777" w:rsidR="00D537D4" w:rsidRPr="00CC124E" w:rsidRDefault="00D537D4" w:rsidP="00F85F0E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D0C4171" w14:textId="34ABA3AA" w:rsidR="00695745" w:rsidRPr="00CC124E" w:rsidRDefault="00D537D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5255EC" w:rsidRPr="00CC124E">
        <w:rPr>
          <w:rFonts w:ascii="Times New Roman" w:hAnsi="Times New Roman" w:cs="Times New Roman"/>
          <w:sz w:val="22"/>
          <w:szCs w:val="22"/>
          <w:lang w:val="en-US"/>
        </w:rPr>
        <w:t xml:space="preserve">1 = 5 = </w:t>
      </w:r>
      <w:r w:rsidR="004E201A" w:rsidRPr="00CC124E">
        <w:rPr>
          <w:rFonts w:ascii="Times New Roman" w:hAnsi="Times New Roman" w:cs="Times New Roman"/>
          <w:sz w:val="22"/>
          <w:szCs w:val="22"/>
          <w:lang w:val="en-US"/>
        </w:rPr>
        <w:t>T (</w:t>
      </w:r>
      <w:r w:rsidR="005255EC" w:rsidRPr="00CC124E">
        <w:rPr>
          <w:rFonts w:ascii="Times New Roman" w:hAnsi="Times New Roman" w:cs="Times New Roman"/>
          <w:sz w:val="22"/>
          <w:szCs w:val="22"/>
          <w:lang w:val="en-US"/>
        </w:rPr>
        <w:t>0)</w:t>
      </w:r>
    </w:p>
    <w:p w14:paraId="7F154381" w14:textId="58FEB3D0" w:rsidR="005255EC" w:rsidRPr="00CC124E" w:rsidRDefault="00291B4D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C2 = 7</w:t>
      </w:r>
    </w:p>
    <w:p w14:paraId="3E452068" w14:textId="77777777" w:rsidR="004C0614" w:rsidRPr="00CC124E" w:rsidRDefault="004C061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491D4C2" w14:textId="77777777" w:rsidR="004C0614" w:rsidRPr="00CC124E" w:rsidRDefault="004C061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C124E">
        <w:rPr>
          <w:rFonts w:ascii="Times New Roman" w:hAnsi="Times New Roman" w:cs="Times New Roman"/>
          <w:b/>
          <w:bCs/>
          <w:sz w:val="22"/>
          <w:szCs w:val="22"/>
          <w:lang w:val="en-US"/>
        </w:rPr>
        <w:t>Mejor</w:t>
      </w:r>
      <w:proofErr w:type="spellEnd"/>
      <w:r w:rsidRPr="00CC124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CC124E">
        <w:rPr>
          <w:rFonts w:ascii="Times New Roman" w:hAnsi="Times New Roman" w:cs="Times New Roman"/>
          <w:b/>
          <w:bCs/>
          <w:sz w:val="22"/>
          <w:szCs w:val="22"/>
          <w:lang w:val="en-US"/>
        </w:rPr>
        <w:t>caso</w:t>
      </w:r>
      <w:proofErr w:type="spellEnd"/>
      <w:r w:rsidRPr="00CC124E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CC12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91B4D" w:rsidRPr="00CC124E">
        <w:rPr>
          <w:rFonts w:ascii="Times New Roman" w:hAnsi="Times New Roman" w:cs="Times New Roman"/>
          <w:sz w:val="22"/>
          <w:szCs w:val="22"/>
          <w:lang w:val="en-US"/>
        </w:rPr>
        <w:t xml:space="preserve">T(n) = T(n-1) + C2 </w:t>
      </w:r>
    </w:p>
    <w:p w14:paraId="3D93E450" w14:textId="79A2689F" w:rsidR="00291B4D" w:rsidRPr="004C0614" w:rsidRDefault="004C0614" w:rsidP="004C0614">
      <w:pPr>
        <w:ind w:left="708" w:firstLine="708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1D1F84" w:rsidRPr="004C0614">
        <w:rPr>
          <w:rFonts w:ascii="Times New Roman" w:hAnsi="Times New Roman" w:cs="Times New Roman"/>
          <w:sz w:val="22"/>
          <w:szCs w:val="22"/>
          <w:lang w:val="es-CO"/>
        </w:rPr>
        <w:t xml:space="preserve">T(n) = C2*n + C1 </w:t>
      </w:r>
    </w:p>
    <w:p w14:paraId="065DF518" w14:textId="77777777" w:rsidR="005F4E6F" w:rsidRPr="00A11938" w:rsidRDefault="005F4E6F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5F12F8B" w14:textId="6870FC14" w:rsidR="008E1F8E" w:rsidRDefault="004C061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4C0614">
        <w:rPr>
          <w:rFonts w:ascii="Times New Roman" w:hAnsi="Times New Roman" w:cs="Times New Roman"/>
          <w:b/>
          <w:bCs/>
          <w:sz w:val="22"/>
          <w:szCs w:val="22"/>
          <w:lang w:val="es-CO"/>
        </w:rPr>
        <w:t>Pero caso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:   </w:t>
      </w:r>
      <w:r w:rsidR="001D1F84" w:rsidRPr="00A11938">
        <w:rPr>
          <w:rFonts w:ascii="Times New Roman" w:hAnsi="Times New Roman" w:cs="Times New Roman"/>
          <w:sz w:val="22"/>
          <w:szCs w:val="22"/>
          <w:lang w:val="es-CO"/>
        </w:rPr>
        <w:t>T(n) = T(n-1) + T(n-1) + C2</w:t>
      </w:r>
      <w:r w:rsidR="005F4E6F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52F787D6" w14:textId="3A3D5DCC" w:rsidR="001D1F84" w:rsidRPr="00A11938" w:rsidRDefault="004C0614" w:rsidP="004C0614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  </w:t>
      </w:r>
      <w:r w:rsidR="001D1F84" w:rsidRPr="00A11938">
        <w:rPr>
          <w:rFonts w:ascii="Times New Roman" w:hAnsi="Times New Roman" w:cs="Times New Roman"/>
          <w:sz w:val="22"/>
          <w:szCs w:val="22"/>
          <w:lang w:val="es-CO"/>
        </w:rPr>
        <w:t>T(n) = C2(2^n-1) +C1*2^(n-1)</w:t>
      </w:r>
    </w:p>
    <w:p w14:paraId="0D8B7E28" w14:textId="2C287437" w:rsidR="001D1F84" w:rsidRPr="00A11938" w:rsidRDefault="001D1F8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n es el </w:t>
      </w:r>
      <w:r w:rsidR="005F4E6F" w:rsidRPr="00A11938">
        <w:rPr>
          <w:rFonts w:ascii="Times New Roman" w:hAnsi="Times New Roman" w:cs="Times New Roman"/>
          <w:sz w:val="22"/>
          <w:szCs w:val="22"/>
          <w:lang w:val="es-CO"/>
        </w:rPr>
        <w:t>número</w:t>
      </w: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de espacios restantes para terminar el </w:t>
      </w:r>
      <w:r w:rsidR="005F4E6F" w:rsidRPr="00A11938">
        <w:rPr>
          <w:rFonts w:ascii="Times New Roman" w:hAnsi="Times New Roman" w:cs="Times New Roman"/>
          <w:sz w:val="22"/>
          <w:szCs w:val="22"/>
          <w:lang w:val="es-CO"/>
        </w:rPr>
        <w:t>arreglo</w:t>
      </w:r>
    </w:p>
    <w:p w14:paraId="7F599D7A" w14:textId="2BFB5E69" w:rsidR="00791F1B" w:rsidRPr="00A11938" w:rsidRDefault="00791F1B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6561BD2E" w14:textId="0C854176" w:rsidR="00791F1B" w:rsidRPr="00CC124E" w:rsidRDefault="00791F1B" w:rsidP="00F85F0E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proofErr w:type="spellStart"/>
      <w:r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groupSumClump</w:t>
      </w:r>
      <w:proofErr w:type="spellEnd"/>
      <w:r w:rsidR="00AE4BE3"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:</w:t>
      </w:r>
    </w:p>
    <w:p w14:paraId="69E79FA3" w14:textId="77777777" w:rsidR="00D537D4" w:rsidRPr="00CC124E" w:rsidRDefault="00D537D4" w:rsidP="00013BD8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14:paraId="200D8D18" w14:textId="6ACB094B" w:rsidR="00AE4BE3" w:rsidRPr="00CC124E" w:rsidRDefault="00AE4BE3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C1 = 6 = T (0)</w:t>
      </w:r>
    </w:p>
    <w:p w14:paraId="47A097C1" w14:textId="26FF3EBE" w:rsidR="004E201A" w:rsidRPr="00CC124E" w:rsidRDefault="00D952B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C2 = 10</w:t>
      </w:r>
    </w:p>
    <w:p w14:paraId="21233570" w14:textId="7395D851" w:rsidR="00D952B8" w:rsidRPr="00CC124E" w:rsidRDefault="00D952B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C3 = 14</w:t>
      </w:r>
    </w:p>
    <w:p w14:paraId="5698891F" w14:textId="29C93E79" w:rsidR="00B6154A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C4 = 31</w:t>
      </w:r>
    </w:p>
    <w:p w14:paraId="286E5FEE" w14:textId="77777777" w:rsidR="00A11938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EC5D66A" w14:textId="05B73DAA" w:rsidR="00D952B8" w:rsidRPr="00A11938" w:rsidRDefault="00D952B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T(n) = T(n-</w:t>
      </w:r>
      <w:r w:rsidR="00D537D4" w:rsidRPr="00A11938">
        <w:rPr>
          <w:rFonts w:ascii="Times New Roman" w:hAnsi="Times New Roman" w:cs="Times New Roman"/>
          <w:sz w:val="22"/>
          <w:szCs w:val="22"/>
          <w:lang w:val="es-CO"/>
        </w:rPr>
        <w:t>1) +</w:t>
      </w:r>
      <w:r w:rsidRPr="00A11938">
        <w:rPr>
          <w:rFonts w:ascii="Times New Roman" w:hAnsi="Times New Roman" w:cs="Times New Roman"/>
          <w:sz w:val="22"/>
          <w:szCs w:val="22"/>
          <w:lang w:val="es-CO"/>
        </w:rPr>
        <w:t>T(n-1) + C</w:t>
      </w:r>
      <w:r w:rsidR="00D537D4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3 </w:t>
      </w:r>
    </w:p>
    <w:p w14:paraId="66BF7A58" w14:textId="4EBE6719" w:rsidR="00D952B8" w:rsidRPr="00A11938" w:rsidRDefault="00D952B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T(n)=C</w:t>
      </w:r>
      <w:r w:rsidR="00D537D4" w:rsidRPr="00A11938">
        <w:rPr>
          <w:rFonts w:ascii="Times New Roman" w:hAnsi="Times New Roman" w:cs="Times New Roman"/>
          <w:sz w:val="22"/>
          <w:szCs w:val="22"/>
          <w:lang w:val="es-CO"/>
        </w:rPr>
        <w:t>3</w:t>
      </w:r>
      <w:r w:rsidRPr="00A11938">
        <w:rPr>
          <w:rFonts w:ascii="Times New Roman" w:hAnsi="Times New Roman" w:cs="Times New Roman"/>
          <w:sz w:val="22"/>
          <w:szCs w:val="22"/>
          <w:lang w:val="es-CO"/>
        </w:rPr>
        <w:t>(2^n-1) +C1*2^(n-1)</w:t>
      </w:r>
      <w:r w:rsidR="00D537D4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(mejor caso) </w:t>
      </w:r>
    </w:p>
    <w:p w14:paraId="79860138" w14:textId="2D62FB3D" w:rsidR="00D537D4" w:rsidRPr="00A11938" w:rsidRDefault="00D537D4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D8AD4B1" w14:textId="77777777" w:rsidR="00A11938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             T(n) = T(n-2) + T(n-2) + C_3</w:t>
      </w:r>
    </w:p>
    <w:p w14:paraId="420E493E" w14:textId="7A84ABB5" w:rsidR="00A11938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             T(n)=2</w:t>
      </w:r>
      <w:r w:rsidR="00000E9C" w:rsidRPr="00A11938">
        <w:rPr>
          <w:rFonts w:ascii="Times New Roman" w:hAnsi="Times New Roman" w:cs="Times New Roman"/>
          <w:sz w:val="22"/>
          <w:szCs w:val="22"/>
          <w:lang w:val="es-CO"/>
        </w:rPr>
        <w:t>^ (</w:t>
      </w:r>
      <w:r w:rsidRPr="00A11938">
        <w:rPr>
          <w:rFonts w:ascii="Times New Roman" w:hAnsi="Times New Roman" w:cs="Times New Roman"/>
          <w:sz w:val="22"/>
          <w:szCs w:val="22"/>
          <w:lang w:val="es-CO"/>
        </w:rPr>
        <w:t>1/2) *(C2(-</w:t>
      </w:r>
      <w:r w:rsidR="00000E9C" w:rsidRPr="00A11938">
        <w:rPr>
          <w:rFonts w:ascii="Times New Roman" w:hAnsi="Times New Roman" w:cs="Times New Roman"/>
          <w:sz w:val="22"/>
          <w:szCs w:val="22"/>
          <w:lang w:val="es-CO"/>
        </w:rPr>
        <w:t>1) ^</w:t>
      </w:r>
      <w:r w:rsidRPr="00A11938">
        <w:rPr>
          <w:rFonts w:ascii="Times New Roman" w:hAnsi="Times New Roman" w:cs="Times New Roman"/>
          <w:sz w:val="22"/>
          <w:szCs w:val="22"/>
          <w:lang w:val="es-CO"/>
        </w:rPr>
        <w:t>(n)+ C1) - C3 (peor caso)</w:t>
      </w:r>
    </w:p>
    <w:p w14:paraId="5783CDC9" w14:textId="77777777" w:rsidR="00000E9C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 </w:t>
      </w:r>
      <w:r w:rsidR="00000E9C" w:rsidRPr="00A11938">
        <w:rPr>
          <w:rFonts w:ascii="Times New Roman" w:hAnsi="Times New Roman" w:cs="Times New Roman"/>
          <w:sz w:val="22"/>
          <w:szCs w:val="22"/>
          <w:lang w:val="es-CO"/>
        </w:rPr>
        <w:t>n es el número de espacios restantes para terminar el arreglo</w:t>
      </w:r>
    </w:p>
    <w:p w14:paraId="494D1B77" w14:textId="767A7CA5" w:rsidR="00A11938" w:rsidRPr="00A11938" w:rsidRDefault="00A11938" w:rsidP="00F85F0E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         </w:t>
      </w:r>
    </w:p>
    <w:p w14:paraId="54E6BEFF" w14:textId="76BB511C" w:rsidR="00D537D4" w:rsidRPr="00CC124E" w:rsidRDefault="008E1F8E" w:rsidP="00F85F0E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groupSum5</w:t>
      </w:r>
    </w:p>
    <w:p w14:paraId="29BB8714" w14:textId="68C89669" w:rsidR="00FA6511" w:rsidRPr="00CC124E" w:rsidRDefault="00FA6511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C1 = 6</w:t>
      </w:r>
    </w:p>
    <w:p w14:paraId="723F2A89" w14:textId="6957CE56" w:rsidR="00FA6511" w:rsidRPr="00CC124E" w:rsidRDefault="00FA6511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C2 = 1</w:t>
      </w:r>
      <w:r w:rsidR="00513535" w:rsidRPr="00CC124E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B989E00" w14:textId="5E3671E1" w:rsidR="00C45615" w:rsidRDefault="00C45615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45615">
        <w:rPr>
          <w:rFonts w:ascii="Times New Roman" w:hAnsi="Times New Roman" w:cs="Times New Roman"/>
          <w:sz w:val="22"/>
          <w:szCs w:val="22"/>
          <w:lang w:val="en-US"/>
        </w:rPr>
        <w:t>C3 = 13</w:t>
      </w:r>
    </w:p>
    <w:p w14:paraId="69BBA625" w14:textId="74B4BDB1" w:rsidR="00DE663F" w:rsidRDefault="00DE663F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E663F">
        <w:rPr>
          <w:rFonts w:ascii="Times New Roman" w:hAnsi="Times New Roman" w:cs="Times New Roman"/>
          <w:sz w:val="22"/>
          <w:szCs w:val="22"/>
          <w:lang w:val="en-US"/>
        </w:rPr>
        <w:t>C4 = 16</w:t>
      </w:r>
    </w:p>
    <w:p w14:paraId="54DE2157" w14:textId="2EEBFD96" w:rsidR="00BF04C0" w:rsidRPr="00A90595" w:rsidRDefault="00BF04C0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90595">
        <w:rPr>
          <w:rFonts w:ascii="Times New Roman" w:hAnsi="Times New Roman" w:cs="Times New Roman"/>
          <w:sz w:val="22"/>
          <w:szCs w:val="22"/>
          <w:lang w:val="es-CO"/>
        </w:rPr>
        <w:t>C5= 18</w:t>
      </w:r>
    </w:p>
    <w:p w14:paraId="3993EEC3" w14:textId="77777777" w:rsidR="00C45615" w:rsidRPr="00A90595" w:rsidRDefault="00C45615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08F24443" w14:textId="26347999" w:rsidR="00C45615" w:rsidRPr="00A90595" w:rsidRDefault="00A90595" w:rsidP="00A90595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90595">
        <w:rPr>
          <w:rFonts w:ascii="Times New Roman" w:hAnsi="Times New Roman" w:cs="Times New Roman"/>
          <w:b/>
          <w:bCs/>
          <w:sz w:val="22"/>
          <w:szCs w:val="22"/>
          <w:lang w:val="es-CO"/>
        </w:rPr>
        <w:t>Caso intermedia</w:t>
      </w:r>
      <w:r w:rsidRPr="00A90595">
        <w:rPr>
          <w:rFonts w:ascii="Times New Roman" w:hAnsi="Times New Roman" w:cs="Times New Roman"/>
          <w:sz w:val="22"/>
          <w:szCs w:val="22"/>
          <w:lang w:val="es-CO"/>
        </w:rPr>
        <w:t>:</w:t>
      </w:r>
      <w:r w:rsidR="00C45615" w:rsidRPr="00A90595">
        <w:rPr>
          <w:rFonts w:ascii="Times New Roman" w:hAnsi="Times New Roman" w:cs="Times New Roman"/>
          <w:sz w:val="22"/>
          <w:szCs w:val="22"/>
          <w:lang w:val="es-CO"/>
        </w:rPr>
        <w:t xml:space="preserve"> T(n) = T(n-2) + C_3</w:t>
      </w:r>
    </w:p>
    <w:p w14:paraId="0C8C842C" w14:textId="464A74C0" w:rsidR="00D537D4" w:rsidRDefault="00C45615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C45615">
        <w:rPr>
          <w:rFonts w:ascii="Times New Roman" w:hAnsi="Times New Roman" w:cs="Times New Roman"/>
          <w:sz w:val="22"/>
          <w:szCs w:val="22"/>
          <w:lang w:val="es-CO"/>
        </w:rPr>
        <w:t xml:space="preserve">              </w:t>
      </w:r>
      <w:r w:rsidR="00A90595">
        <w:rPr>
          <w:rFonts w:ascii="Times New Roman" w:hAnsi="Times New Roman" w:cs="Times New Roman"/>
          <w:sz w:val="22"/>
          <w:szCs w:val="22"/>
          <w:lang w:val="es-CO"/>
        </w:rPr>
        <w:tab/>
        <w:t xml:space="preserve">     </w:t>
      </w:r>
      <w:r w:rsidRPr="00C45615">
        <w:rPr>
          <w:rFonts w:ascii="Times New Roman" w:hAnsi="Times New Roman" w:cs="Times New Roman"/>
          <w:sz w:val="22"/>
          <w:szCs w:val="22"/>
          <w:lang w:val="es-CO"/>
        </w:rPr>
        <w:t xml:space="preserve">T(n) = -(1/4) *C3*((-1) ^(2n)-2n) + C2*(-1) ^(n) +C1 </w:t>
      </w:r>
    </w:p>
    <w:p w14:paraId="316DB641" w14:textId="77777777" w:rsidR="00F85F0E" w:rsidRPr="00C45615" w:rsidRDefault="00F85F0E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8245803" w14:textId="77777777" w:rsidR="00CE6710" w:rsidRDefault="00B614E4" w:rsidP="00B614E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B614E4">
        <w:rPr>
          <w:rFonts w:ascii="Times New Roman" w:hAnsi="Times New Roman" w:cs="Times New Roman"/>
          <w:b/>
          <w:bCs/>
          <w:sz w:val="22"/>
          <w:szCs w:val="22"/>
          <w:lang w:val="es-CO"/>
        </w:rPr>
        <w:t>mejor caso:</w:t>
      </w:r>
      <w:r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</w:t>
      </w:r>
      <w:r w:rsidRPr="00B614E4">
        <w:rPr>
          <w:rFonts w:ascii="Times New Roman" w:hAnsi="Times New Roman" w:cs="Times New Roman"/>
          <w:sz w:val="22"/>
          <w:szCs w:val="22"/>
          <w:lang w:val="es-CO"/>
        </w:rPr>
        <w:t xml:space="preserve">T(n) = T(n-1) + C_4 </w:t>
      </w:r>
    </w:p>
    <w:p w14:paraId="0D960BF3" w14:textId="58F5A08C" w:rsidR="00FF5A19" w:rsidRDefault="00CE6710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 </w:t>
      </w:r>
      <w:r w:rsidR="00B614E4" w:rsidRPr="00B614E4">
        <w:rPr>
          <w:rFonts w:ascii="Times New Roman" w:hAnsi="Times New Roman" w:cs="Times New Roman"/>
          <w:sz w:val="22"/>
          <w:szCs w:val="22"/>
          <w:lang w:val="es-CO"/>
        </w:rPr>
        <w:t xml:space="preserve">T(n) = C4*n + C1    </w:t>
      </w:r>
    </w:p>
    <w:p w14:paraId="621CF8E5" w14:textId="77777777" w:rsidR="00F85F0E" w:rsidRPr="00B614E4" w:rsidRDefault="00F85F0E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72574D0D" w14:textId="77777777" w:rsidR="00CE6710" w:rsidRDefault="00CE6710" w:rsidP="00BF04C0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CE6710">
        <w:rPr>
          <w:rFonts w:ascii="Times New Roman" w:hAnsi="Times New Roman" w:cs="Times New Roman"/>
          <w:b/>
          <w:bCs/>
          <w:sz w:val="22"/>
          <w:szCs w:val="22"/>
          <w:lang w:val="es-CO"/>
        </w:rPr>
        <w:t>Peor caso</w:t>
      </w:r>
      <w:r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:   </w:t>
      </w:r>
      <w:r w:rsidR="00BF04C0" w:rsidRPr="00CE6710">
        <w:rPr>
          <w:rFonts w:ascii="Times New Roman" w:hAnsi="Times New Roman" w:cs="Times New Roman"/>
          <w:sz w:val="22"/>
          <w:szCs w:val="22"/>
          <w:lang w:val="es-CO"/>
        </w:rPr>
        <w:t xml:space="preserve">T(n) = T(n-1) + T(n-1) + C_5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6CB5A45A" w14:textId="7FF65DEC" w:rsidR="00FF5A19" w:rsidRDefault="00CE6710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 xml:space="preserve"> </w:t>
      </w:r>
      <w:r w:rsidR="00BF04C0" w:rsidRPr="00CE6710">
        <w:rPr>
          <w:rFonts w:ascii="Times New Roman" w:hAnsi="Times New Roman" w:cs="Times New Roman"/>
          <w:sz w:val="22"/>
          <w:szCs w:val="22"/>
          <w:lang w:val="es-CO"/>
        </w:rPr>
        <w:t>T(n)=C5(2^n-1) +C1*2^(n-1)</w:t>
      </w:r>
    </w:p>
    <w:p w14:paraId="297E316E" w14:textId="693B04D4" w:rsidR="00BD17A3" w:rsidRDefault="00BD17A3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770B749" w14:textId="77777777" w:rsidR="004C0614" w:rsidRPr="00A11938" w:rsidRDefault="004C0614" w:rsidP="004C0614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n es el número de espacios restantes para terminar el arreglo</w:t>
      </w:r>
    </w:p>
    <w:p w14:paraId="183517E1" w14:textId="47E1C491" w:rsidR="00BD17A3" w:rsidRDefault="00BD17A3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3B3EC080" w14:textId="716BAF76" w:rsidR="00BD17A3" w:rsidRDefault="00BD17A3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B372E37" w14:textId="1EF4C0A2" w:rsidR="00BD17A3" w:rsidRDefault="00BD17A3" w:rsidP="00CE6710">
      <w:pPr>
        <w:pStyle w:val="Prrafodelista"/>
        <w:ind w:left="1416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3AFF9344" w14:textId="5BA5BD7C" w:rsidR="00D952B8" w:rsidRPr="00CC124E" w:rsidRDefault="00BD17A3" w:rsidP="00013BD8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proofErr w:type="spellStart"/>
      <w:r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groupNoAdj</w:t>
      </w:r>
      <w:proofErr w:type="spellEnd"/>
    </w:p>
    <w:p w14:paraId="006321DB" w14:textId="77777777" w:rsidR="00013BD8" w:rsidRPr="00CC124E" w:rsidRDefault="00013BD8" w:rsidP="00013BD8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14:paraId="23E40E03" w14:textId="757E2EB1" w:rsidR="00075AF9" w:rsidRPr="00CC124E" w:rsidRDefault="00CF7F61" w:rsidP="00CF7F6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C1 = 4</w:t>
      </w:r>
    </w:p>
    <w:p w14:paraId="04D225A7" w14:textId="58D452C1" w:rsidR="00CF7F61" w:rsidRPr="00CC124E" w:rsidRDefault="00CF7F61" w:rsidP="00CF7F6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C2 = 9</w:t>
      </w:r>
    </w:p>
    <w:p w14:paraId="6477AA1A" w14:textId="7C88C853" w:rsidR="00CF7F61" w:rsidRPr="00CC124E" w:rsidRDefault="00CF7F61" w:rsidP="00CF7F6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C3 = 18</w:t>
      </w:r>
    </w:p>
    <w:p w14:paraId="267A0D91" w14:textId="28B23C92" w:rsidR="000D1C9D" w:rsidRPr="00CC124E" w:rsidRDefault="000D1C9D" w:rsidP="00CF7F6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C4 = 18</w:t>
      </w:r>
    </w:p>
    <w:p w14:paraId="4A592AD1" w14:textId="59CC66F2" w:rsidR="00854EA5" w:rsidRPr="00CC124E" w:rsidRDefault="00854EA5" w:rsidP="00CF7F6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DC73B41" w14:textId="4D4D9E0E" w:rsidR="00854EA5" w:rsidRPr="0062150E" w:rsidRDefault="0062150E" w:rsidP="00854EA5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2150E">
        <w:rPr>
          <w:rFonts w:ascii="Times New Roman" w:hAnsi="Times New Roman" w:cs="Times New Roman"/>
          <w:b/>
          <w:bCs/>
          <w:sz w:val="22"/>
          <w:szCs w:val="22"/>
          <w:lang w:val="es-CO"/>
        </w:rPr>
        <w:t>Mejor caso</w:t>
      </w:r>
      <w:r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: </w:t>
      </w:r>
      <w:r w:rsidR="00854EA5" w:rsidRPr="0062150E">
        <w:rPr>
          <w:rFonts w:ascii="Times New Roman" w:hAnsi="Times New Roman" w:cs="Times New Roman"/>
          <w:sz w:val="22"/>
          <w:szCs w:val="22"/>
          <w:lang w:val="es-CO"/>
        </w:rPr>
        <w:t>T(n) = T(n-2) + T(n-1) + C_3</w:t>
      </w:r>
    </w:p>
    <w:p w14:paraId="6F390FE4" w14:textId="28E75250" w:rsidR="00854EA5" w:rsidRPr="00854EA5" w:rsidRDefault="00854EA5" w:rsidP="00854EA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2150E">
        <w:rPr>
          <w:rFonts w:ascii="Times New Roman" w:hAnsi="Times New Roman" w:cs="Times New Roman"/>
          <w:sz w:val="22"/>
          <w:szCs w:val="22"/>
          <w:lang w:val="es-CO"/>
        </w:rPr>
        <w:t xml:space="preserve">          </w:t>
      </w:r>
      <w:r w:rsidR="0062150E">
        <w:rPr>
          <w:rFonts w:ascii="Times New Roman" w:hAnsi="Times New Roman" w:cs="Times New Roman"/>
          <w:sz w:val="22"/>
          <w:szCs w:val="22"/>
          <w:lang w:val="es-CO"/>
        </w:rPr>
        <w:tab/>
        <w:t xml:space="preserve">        </w:t>
      </w:r>
      <w:r w:rsidRPr="00854EA5">
        <w:rPr>
          <w:rFonts w:ascii="Times New Roman" w:hAnsi="Times New Roman" w:cs="Times New Roman"/>
          <w:sz w:val="22"/>
          <w:szCs w:val="22"/>
          <w:lang w:val="en-US"/>
        </w:rPr>
        <w:t>T(n) = -C3+ C1*F(n) + C2*L(n)</w:t>
      </w:r>
    </w:p>
    <w:p w14:paraId="119635A6" w14:textId="3164F7D6" w:rsidR="00854EA5" w:rsidRPr="00854EA5" w:rsidRDefault="00854EA5" w:rsidP="00854EA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54EA5">
        <w:rPr>
          <w:rFonts w:ascii="Times New Roman" w:hAnsi="Times New Roman" w:cs="Times New Roman"/>
          <w:sz w:val="22"/>
          <w:szCs w:val="22"/>
          <w:lang w:val="en-US"/>
        </w:rPr>
        <w:t xml:space="preserve">          </w:t>
      </w:r>
      <w:r w:rsidR="0062150E"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   </w:t>
      </w:r>
      <w:r w:rsidRPr="00854EA5">
        <w:rPr>
          <w:rFonts w:ascii="Times New Roman" w:hAnsi="Times New Roman" w:cs="Times New Roman"/>
          <w:sz w:val="22"/>
          <w:szCs w:val="22"/>
          <w:lang w:val="en-US"/>
        </w:rPr>
        <w:t>with F(n) the nth Fibonacci number and L(n) the nth Lucas number</w:t>
      </w:r>
    </w:p>
    <w:p w14:paraId="69A4A482" w14:textId="6C4804A3" w:rsidR="00075AF9" w:rsidRPr="00854EA5" w:rsidRDefault="00075AF9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5BAF742" w14:textId="4D5742A5" w:rsidR="000D1C9D" w:rsidRPr="008B6256" w:rsidRDefault="008B6256" w:rsidP="000D1C9D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CO"/>
        </w:rPr>
        <w:t>P</w:t>
      </w:r>
      <w:r w:rsidR="000D1C9D" w:rsidRPr="008B6256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eor </w:t>
      </w:r>
      <w:r w:rsidRPr="008B6256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caso: </w:t>
      </w:r>
      <w:r w:rsidRPr="008B6256">
        <w:rPr>
          <w:rFonts w:ascii="Times New Roman" w:hAnsi="Times New Roman" w:cs="Times New Roman"/>
          <w:sz w:val="22"/>
          <w:szCs w:val="22"/>
          <w:lang w:val="es-CO"/>
        </w:rPr>
        <w:t>T</w:t>
      </w:r>
      <w:r w:rsidR="000D1C9D" w:rsidRPr="008B6256">
        <w:rPr>
          <w:rFonts w:ascii="Times New Roman" w:hAnsi="Times New Roman" w:cs="Times New Roman"/>
          <w:sz w:val="22"/>
          <w:szCs w:val="22"/>
          <w:lang w:val="es-CO"/>
        </w:rPr>
        <w:t>(n) = T(n-1) + T(n-1) + C4</w:t>
      </w:r>
    </w:p>
    <w:p w14:paraId="21E6D342" w14:textId="72527B9F" w:rsidR="00075AF9" w:rsidRPr="00CC124E" w:rsidRDefault="000D1C9D" w:rsidP="000D1C9D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8B6256">
        <w:rPr>
          <w:rFonts w:ascii="Times New Roman" w:hAnsi="Times New Roman" w:cs="Times New Roman"/>
          <w:sz w:val="22"/>
          <w:szCs w:val="22"/>
          <w:lang w:val="es-CO"/>
        </w:rPr>
        <w:t xml:space="preserve">          </w:t>
      </w:r>
      <w:r w:rsidRPr="00CC124E">
        <w:rPr>
          <w:rFonts w:ascii="Times New Roman" w:hAnsi="Times New Roman" w:cs="Times New Roman"/>
          <w:sz w:val="22"/>
          <w:szCs w:val="22"/>
          <w:lang w:val="es-CO"/>
        </w:rPr>
        <w:t>T(n)= C4(2^n-1) +C1*2^(n-1)</w:t>
      </w:r>
    </w:p>
    <w:p w14:paraId="2597A451" w14:textId="4A4E9EA3" w:rsidR="00075AF9" w:rsidRPr="00CC124E" w:rsidRDefault="00075AF9" w:rsidP="004C061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244DDA0" w14:textId="7AE3E2C7" w:rsidR="004C0614" w:rsidRDefault="004C0614" w:rsidP="004C061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4C0614">
        <w:rPr>
          <w:rFonts w:ascii="Times New Roman" w:hAnsi="Times New Roman" w:cs="Times New Roman"/>
          <w:sz w:val="22"/>
          <w:szCs w:val="22"/>
          <w:lang w:val="es-CO"/>
        </w:rPr>
        <w:t>n es el número de espacios restantes para terminar el arreglo</w:t>
      </w:r>
    </w:p>
    <w:p w14:paraId="137FF929" w14:textId="2F865FF4" w:rsidR="000009E0" w:rsidRDefault="000009E0" w:rsidP="004C061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11BE71C" w14:textId="3D62095A" w:rsidR="000009E0" w:rsidRPr="00CC124E" w:rsidRDefault="000009E0" w:rsidP="00013BD8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proofErr w:type="spellStart"/>
      <w:r w:rsidRPr="00CC124E">
        <w:rPr>
          <w:rFonts w:ascii="Times New Roman" w:hAnsi="Times New Roman" w:cs="Times New Roman"/>
          <w:b/>
          <w:bCs/>
          <w:szCs w:val="24"/>
          <w:u w:val="single"/>
          <w:lang w:val="en-US"/>
        </w:rPr>
        <w:t>splitArray</w:t>
      </w:r>
      <w:proofErr w:type="spellEnd"/>
    </w:p>
    <w:p w14:paraId="750DA100" w14:textId="446AFFA9" w:rsidR="000009E0" w:rsidRPr="00CC124E" w:rsidRDefault="0075457A" w:rsidP="000009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C1 = 7</w:t>
      </w:r>
    </w:p>
    <w:p w14:paraId="57DEC2D2" w14:textId="13A541F2" w:rsidR="00D713DA" w:rsidRPr="00CC124E" w:rsidRDefault="00D713DA" w:rsidP="000009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124E">
        <w:rPr>
          <w:rFonts w:ascii="Times New Roman" w:hAnsi="Times New Roman" w:cs="Times New Roman"/>
          <w:sz w:val="22"/>
          <w:szCs w:val="22"/>
          <w:lang w:val="en-US"/>
        </w:rPr>
        <w:t>C= 16</w:t>
      </w:r>
    </w:p>
    <w:p w14:paraId="45DF936A" w14:textId="77777777" w:rsidR="00D713DA" w:rsidRPr="00CC124E" w:rsidRDefault="00D713DA" w:rsidP="000009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A2FD6C0" w14:textId="2987C77A" w:rsidR="00D713DA" w:rsidRPr="00D713DA" w:rsidRDefault="00D713DA" w:rsidP="00D713DA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3DA">
        <w:rPr>
          <w:rFonts w:ascii="Times New Roman" w:hAnsi="Times New Roman" w:cs="Times New Roman"/>
          <w:sz w:val="22"/>
          <w:szCs w:val="22"/>
          <w:lang w:val="en-US"/>
        </w:rPr>
        <w:t>T(n) = T(n-1)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713DA">
        <w:rPr>
          <w:rFonts w:ascii="Times New Roman" w:hAnsi="Times New Roman" w:cs="Times New Roman"/>
          <w:sz w:val="22"/>
          <w:szCs w:val="22"/>
          <w:lang w:val="en-US"/>
        </w:rPr>
        <w:t>+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713DA">
        <w:rPr>
          <w:rFonts w:ascii="Times New Roman" w:hAnsi="Times New Roman" w:cs="Times New Roman"/>
          <w:sz w:val="22"/>
          <w:szCs w:val="22"/>
          <w:lang w:val="en-US"/>
        </w:rPr>
        <w:t>T(n-1)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713DA">
        <w:rPr>
          <w:rFonts w:ascii="Times New Roman" w:hAnsi="Times New Roman" w:cs="Times New Roman"/>
          <w:sz w:val="22"/>
          <w:szCs w:val="22"/>
          <w:lang w:val="en-US"/>
        </w:rPr>
        <w:t>+C_2</w:t>
      </w:r>
    </w:p>
    <w:p w14:paraId="0F83DD3F" w14:textId="07B81BDC" w:rsidR="00D713DA" w:rsidRPr="00CC124E" w:rsidRDefault="00D713DA" w:rsidP="00D713DA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CC124E">
        <w:rPr>
          <w:rFonts w:ascii="Times New Roman" w:hAnsi="Times New Roman" w:cs="Times New Roman"/>
          <w:sz w:val="22"/>
          <w:szCs w:val="22"/>
          <w:lang w:val="es-CO"/>
        </w:rPr>
        <w:t>T(n)= C2(2^n-1) +C1*2^(n-1)</w:t>
      </w:r>
    </w:p>
    <w:p w14:paraId="45289E11" w14:textId="4FD18458" w:rsidR="004C0614" w:rsidRPr="00D911E2" w:rsidRDefault="00D911E2" w:rsidP="004C061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4C0614">
        <w:rPr>
          <w:rFonts w:ascii="Times New Roman" w:hAnsi="Times New Roman" w:cs="Times New Roman"/>
          <w:sz w:val="22"/>
          <w:szCs w:val="22"/>
          <w:lang w:val="es-CO"/>
        </w:rPr>
        <w:t>n es el número de espacios restantes para terminar el arreglo</w:t>
      </w:r>
    </w:p>
    <w:p w14:paraId="7B2D82C5" w14:textId="52BE19CF" w:rsidR="00075AF9" w:rsidRDefault="00075AF9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61F0F96E" w14:textId="3FBEAB80" w:rsidR="003F6AD5" w:rsidRPr="00256502" w:rsidRDefault="004C4178" w:rsidP="003F6AD5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256502">
        <w:rPr>
          <w:rFonts w:ascii="Times New Roman" w:hAnsi="Times New Roman" w:cs="Times New Roman"/>
          <w:b/>
          <w:bCs/>
          <w:szCs w:val="24"/>
          <w:lang w:val="es-CO"/>
        </w:rPr>
        <w:t xml:space="preserve">Factorial </w:t>
      </w:r>
    </w:p>
    <w:p w14:paraId="24C44B3B" w14:textId="2BBBC502" w:rsidR="00256502" w:rsidRDefault="004C4178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s-CO"/>
        </w:rPr>
      </w:pPr>
      <w:r w:rsidRPr="00256502">
        <w:rPr>
          <w:rFonts w:ascii="Times New Roman" w:hAnsi="Times New Roman" w:cs="Times New Roman"/>
          <w:sz w:val="22"/>
          <w:szCs w:val="22"/>
          <w:lang w:val="es-CO"/>
        </w:rPr>
        <w:t>C1=</w:t>
      </w:r>
      <w:r w:rsidR="00256502" w:rsidRPr="00256502">
        <w:rPr>
          <w:rFonts w:ascii="Times New Roman" w:hAnsi="Times New Roman" w:cs="Times New Roman"/>
          <w:sz w:val="22"/>
          <w:szCs w:val="22"/>
          <w:lang w:val="es-CO"/>
        </w:rPr>
        <w:t>3</w:t>
      </w:r>
    </w:p>
    <w:p w14:paraId="5D81B790" w14:textId="77777777" w:rsidR="00256502" w:rsidRPr="00256502" w:rsidRDefault="00256502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s-CO"/>
        </w:rPr>
      </w:pPr>
    </w:p>
    <w:p w14:paraId="1CF8C58F" w14:textId="77777777" w:rsidR="00256502" w:rsidRDefault="00256502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s-CO"/>
        </w:rPr>
      </w:pPr>
      <w:r w:rsidRPr="00256502">
        <w:rPr>
          <w:rFonts w:ascii="Times New Roman" w:hAnsi="Times New Roman" w:cs="Times New Roman"/>
          <w:sz w:val="22"/>
          <w:szCs w:val="22"/>
          <w:lang w:val="es-CO"/>
        </w:rPr>
        <w:t>Cuando n= factorial</w:t>
      </w:r>
    </w:p>
    <w:p w14:paraId="735980EE" w14:textId="0EBFBB0C" w:rsidR="00256502" w:rsidRPr="00256502" w:rsidRDefault="00256502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s-CO"/>
        </w:rPr>
      </w:pPr>
      <w:r w:rsidRPr="00256502">
        <w:rPr>
          <w:rFonts w:ascii="Times New Roman" w:hAnsi="Times New Roman" w:cs="Times New Roman"/>
          <w:sz w:val="22"/>
          <w:szCs w:val="22"/>
          <w:lang w:val="es-CO"/>
        </w:rPr>
        <w:t xml:space="preserve">T(n)= c_2 + T(n-1) </w:t>
      </w:r>
    </w:p>
    <w:p w14:paraId="0A6FE70D" w14:textId="77777777" w:rsidR="00256502" w:rsidRDefault="00256502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256502">
        <w:rPr>
          <w:rFonts w:ascii="Times New Roman" w:hAnsi="Times New Roman" w:cs="Times New Roman"/>
          <w:sz w:val="22"/>
          <w:szCs w:val="22"/>
          <w:lang w:val="en-US"/>
        </w:rPr>
        <w:t xml:space="preserve"> T(n) = c_2 n + c_1 </w:t>
      </w:r>
    </w:p>
    <w:p w14:paraId="4BB41DB3" w14:textId="3B06AEE2" w:rsidR="00256502" w:rsidRPr="00256502" w:rsidRDefault="00256502" w:rsidP="0025650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56502">
        <w:rPr>
          <w:rFonts w:ascii="Times New Roman" w:hAnsi="Times New Roman" w:cs="Times New Roman"/>
          <w:sz w:val="22"/>
          <w:szCs w:val="22"/>
          <w:lang w:val="en-US"/>
        </w:rPr>
        <w:t>RSolve</w:t>
      </w:r>
      <w:proofErr w:type="spellEnd"/>
      <w:r w:rsidRPr="00256502">
        <w:rPr>
          <w:rFonts w:ascii="Times New Roman" w:hAnsi="Times New Roman" w:cs="Times New Roman"/>
          <w:sz w:val="22"/>
          <w:szCs w:val="22"/>
          <w:lang w:val="en-US"/>
        </w:rPr>
        <w:t xml:space="preserve">[T[n] == </w:t>
      </w:r>
      <w:proofErr w:type="gramStart"/>
      <w:r w:rsidRPr="00256502">
        <w:rPr>
          <w:rFonts w:ascii="Times New Roman" w:hAnsi="Times New Roman" w:cs="Times New Roman"/>
          <w:sz w:val="22"/>
          <w:szCs w:val="22"/>
          <w:lang w:val="en-US"/>
        </w:rPr>
        <w:t>Subscript[</w:t>
      </w:r>
      <w:proofErr w:type="gramEnd"/>
      <w:r w:rsidRPr="00256502">
        <w:rPr>
          <w:rFonts w:ascii="Times New Roman" w:hAnsi="Times New Roman" w:cs="Times New Roman"/>
          <w:sz w:val="22"/>
          <w:szCs w:val="22"/>
          <w:lang w:val="en-US"/>
        </w:rPr>
        <w:t>c, 2] + T[-1 + n], {T[n]}, n]</w:t>
      </w:r>
    </w:p>
    <w:p w14:paraId="697352DA" w14:textId="083E5E79" w:rsidR="003F6AD5" w:rsidRPr="00256502" w:rsidRDefault="003F6AD5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BBB034D" w14:textId="5F5AA4DD" w:rsidR="003F6AD5" w:rsidRDefault="004F332C" w:rsidP="00256502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4F332C">
        <w:rPr>
          <w:rFonts w:ascii="Times New Roman" w:hAnsi="Times New Roman" w:cs="Times New Roman"/>
          <w:b/>
          <w:bCs/>
          <w:szCs w:val="24"/>
          <w:lang w:val="es-CO"/>
        </w:rPr>
        <w:t>bunnyEars</w:t>
      </w:r>
    </w:p>
    <w:p w14:paraId="3373A0A8" w14:textId="23B634E3" w:rsidR="004F332C" w:rsidRDefault="004F332C" w:rsidP="004F332C">
      <w:pPr>
        <w:pStyle w:val="Prrafodelista"/>
        <w:ind w:left="360"/>
        <w:rPr>
          <w:rFonts w:ascii="Times New Roman" w:hAnsi="Times New Roman" w:cs="Times New Roman"/>
          <w:szCs w:val="24"/>
          <w:lang w:val="es-CO"/>
        </w:rPr>
      </w:pPr>
      <w:r>
        <w:rPr>
          <w:rFonts w:ascii="Times New Roman" w:hAnsi="Times New Roman" w:cs="Times New Roman"/>
          <w:szCs w:val="24"/>
          <w:lang w:val="es-CO"/>
        </w:rPr>
        <w:t>C1=3</w:t>
      </w:r>
    </w:p>
    <w:p w14:paraId="2017B1E6" w14:textId="48107854" w:rsidR="004F332C" w:rsidRDefault="004F332C" w:rsidP="004F332C">
      <w:pPr>
        <w:pStyle w:val="Prrafodelista"/>
        <w:ind w:left="360"/>
        <w:rPr>
          <w:rFonts w:ascii="Times New Roman" w:hAnsi="Times New Roman" w:cs="Times New Roman"/>
          <w:szCs w:val="24"/>
          <w:lang w:val="es-CO"/>
        </w:rPr>
      </w:pPr>
    </w:p>
    <w:p w14:paraId="3AE51C10" w14:textId="40BCC3E9" w:rsidR="004F332C" w:rsidRDefault="000A28E8" w:rsidP="004F332C">
      <w:pPr>
        <w:pStyle w:val="Prrafodelista"/>
        <w:ind w:left="360"/>
        <w:rPr>
          <w:rFonts w:ascii="Times New Roman" w:hAnsi="Times New Roman" w:cs="Times New Roman"/>
          <w:szCs w:val="24"/>
          <w:lang w:val="es-CO"/>
        </w:rPr>
      </w:pPr>
      <w:r>
        <w:rPr>
          <w:rFonts w:ascii="Times New Roman" w:hAnsi="Times New Roman" w:cs="Times New Roman"/>
          <w:szCs w:val="24"/>
          <w:lang w:val="es-CO"/>
        </w:rPr>
        <w:t xml:space="preserve">Cuando n= numero de filas </w:t>
      </w:r>
    </w:p>
    <w:p w14:paraId="15153AD4" w14:textId="7492D2FE" w:rsidR="000A28E8" w:rsidRPr="00D22879" w:rsidRDefault="000A28E8" w:rsidP="00D22879">
      <w:pPr>
        <w:pStyle w:val="Prrafodelista"/>
        <w:ind w:left="360"/>
        <w:rPr>
          <w:rFonts w:ascii="Times New Roman" w:hAnsi="Times New Roman" w:cs="Times New Roman"/>
          <w:szCs w:val="24"/>
          <w:lang w:val="en-US"/>
        </w:rPr>
      </w:pPr>
      <w:r w:rsidRPr="000A28E8">
        <w:rPr>
          <w:rFonts w:ascii="Times New Roman" w:hAnsi="Times New Roman" w:cs="Times New Roman"/>
          <w:szCs w:val="24"/>
          <w:lang w:val="en-US"/>
        </w:rPr>
        <w:t>T(n)= c1 + T(n-1)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A28E8">
        <w:rPr>
          <w:rFonts w:ascii="Times New Roman" w:hAnsi="Times New Roman" w:cs="Times New Roman"/>
          <w:szCs w:val="24"/>
          <w:lang w:val="en-US"/>
        </w:rPr>
        <w:sym w:font="Wingdings" w:char="F0E0"/>
      </w:r>
      <w:r w:rsidR="00D22879" w:rsidRPr="00D22879">
        <w:rPr>
          <w:rFonts w:ascii="Times New Roman" w:hAnsi="Times New Roman" w:cs="Times New Roman"/>
          <w:szCs w:val="24"/>
          <w:lang w:val="en-US"/>
        </w:rPr>
        <w:t xml:space="preserve"> </w:t>
      </w:r>
      <w:r w:rsidR="00D22879" w:rsidRPr="000A28E8">
        <w:rPr>
          <w:rFonts w:ascii="Times New Roman" w:hAnsi="Times New Roman" w:cs="Times New Roman"/>
          <w:szCs w:val="24"/>
          <w:lang w:val="en-US"/>
        </w:rPr>
        <w:t xml:space="preserve">T(n) = c1 n + c_1 </w:t>
      </w:r>
    </w:p>
    <w:p w14:paraId="79796D5A" w14:textId="10151D64" w:rsidR="000A28E8" w:rsidRPr="000A28E8" w:rsidRDefault="000A28E8" w:rsidP="000A28E8">
      <w:pPr>
        <w:pStyle w:val="Prrafodelista"/>
        <w:ind w:left="360"/>
        <w:rPr>
          <w:rFonts w:ascii="Times New Roman" w:hAnsi="Times New Roman" w:cs="Times New Roman"/>
          <w:szCs w:val="24"/>
          <w:lang w:val="en-US"/>
        </w:rPr>
      </w:pPr>
      <w:r w:rsidRPr="000A28E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0A28E8">
        <w:rPr>
          <w:rFonts w:ascii="Times New Roman" w:hAnsi="Times New Roman" w:cs="Times New Roman"/>
          <w:szCs w:val="24"/>
          <w:lang w:val="en-US"/>
        </w:rPr>
        <w:t>RSolve</w:t>
      </w:r>
      <w:proofErr w:type="spellEnd"/>
      <w:r w:rsidRPr="000A28E8">
        <w:rPr>
          <w:rFonts w:ascii="Times New Roman" w:hAnsi="Times New Roman" w:cs="Times New Roman"/>
          <w:szCs w:val="24"/>
          <w:lang w:val="en-US"/>
        </w:rPr>
        <w:t xml:space="preserve">[T[n] == c1 + </w:t>
      </w:r>
      <w:proofErr w:type="gramStart"/>
      <w:r w:rsidRPr="000A28E8">
        <w:rPr>
          <w:rFonts w:ascii="Times New Roman" w:hAnsi="Times New Roman" w:cs="Times New Roman"/>
          <w:szCs w:val="24"/>
          <w:lang w:val="en-US"/>
        </w:rPr>
        <w:t>T[</w:t>
      </w:r>
      <w:proofErr w:type="gramEnd"/>
      <w:r w:rsidRPr="000A28E8">
        <w:rPr>
          <w:rFonts w:ascii="Times New Roman" w:hAnsi="Times New Roman" w:cs="Times New Roman"/>
          <w:szCs w:val="24"/>
          <w:lang w:val="en-US"/>
        </w:rPr>
        <w:t xml:space="preserve">-1 + n], {T[n]}, n], </w:t>
      </w:r>
    </w:p>
    <w:p w14:paraId="24B4A00E" w14:textId="26CEBD1A" w:rsidR="000A28E8" w:rsidRPr="00D22879" w:rsidRDefault="000A28E8" w:rsidP="000A28E8">
      <w:pPr>
        <w:pStyle w:val="Prrafodelista"/>
        <w:ind w:left="360"/>
        <w:rPr>
          <w:rFonts w:ascii="Times New Roman" w:hAnsi="Times New Roman" w:cs="Times New Roman"/>
          <w:szCs w:val="24"/>
          <w:lang w:val="en-US"/>
        </w:rPr>
      </w:pPr>
      <w:r w:rsidRPr="000A28E8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64F7588B" w14:textId="000CC210" w:rsidR="003F6AD5" w:rsidRPr="00D22879" w:rsidRDefault="003F6AD5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47D9311" w14:textId="607FAFF1" w:rsidR="003F6AD5" w:rsidRPr="00D22879" w:rsidRDefault="003F6AD5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8DA3F6" w14:textId="42A5819C" w:rsidR="003F6AD5" w:rsidRDefault="00C43BD6" w:rsidP="00CB7E2C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 w:rsidRPr="00C43BD6">
        <w:rPr>
          <w:rFonts w:ascii="Times New Roman" w:hAnsi="Times New Roman" w:cs="Times New Roman"/>
          <w:b/>
          <w:bCs/>
          <w:szCs w:val="24"/>
          <w:lang w:val="en-US"/>
        </w:rPr>
        <w:t>bunnyEars2</w:t>
      </w:r>
    </w:p>
    <w:p w14:paraId="626A0E71" w14:textId="19B8FDEA" w:rsidR="00D27931" w:rsidRDefault="00D27931" w:rsidP="00CB7E2C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68F1ACF5" w14:textId="756EC706" w:rsidR="00D27931" w:rsidRDefault="00063482" w:rsidP="0006348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C1= 3</w:t>
      </w:r>
    </w:p>
    <w:p w14:paraId="35D62E3C" w14:textId="4CC6373C" w:rsidR="00063482" w:rsidRDefault="00063482" w:rsidP="0006348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C2=13</w:t>
      </w:r>
    </w:p>
    <w:p w14:paraId="6B41D9D4" w14:textId="77777777" w:rsidR="00063482" w:rsidRPr="00063482" w:rsidRDefault="00063482" w:rsidP="00063482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4E9F360D" w14:textId="4E6BA9F4" w:rsidR="00C43BD6" w:rsidRDefault="0014486E" w:rsidP="0014486E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n=</w:t>
      </w:r>
      <w:r w:rsidR="00D27931">
        <w:rPr>
          <w:rFonts w:ascii="Times New Roman" w:hAnsi="Times New Roman" w:cs="Times New Roman"/>
          <w:sz w:val="22"/>
          <w:szCs w:val="22"/>
          <w:lang w:val="en-US"/>
        </w:rPr>
        <w:t xml:space="preserve"> bunnies</w:t>
      </w:r>
    </w:p>
    <w:p w14:paraId="61CE9DDF" w14:textId="5B1B5555" w:rsidR="00D27931" w:rsidRPr="00D27931" w:rsidRDefault="00D27931" w:rsidP="00D27931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D27931">
        <w:rPr>
          <w:rFonts w:ascii="Times New Roman" w:hAnsi="Times New Roman" w:cs="Times New Roman"/>
          <w:sz w:val="22"/>
          <w:szCs w:val="22"/>
          <w:lang w:val="en-US"/>
        </w:rPr>
        <w:t xml:space="preserve">T(n) = -c_2 + c_1 </w:t>
      </w:r>
      <w:proofErr w:type="spellStart"/>
      <w:r w:rsidRPr="00D27931">
        <w:rPr>
          <w:rFonts w:ascii="Times New Roman" w:hAnsi="Times New Roman" w:cs="Times New Roman"/>
          <w:sz w:val="22"/>
          <w:szCs w:val="22"/>
          <w:lang w:val="en-US"/>
        </w:rPr>
        <w:t>F_n</w:t>
      </w:r>
      <w:proofErr w:type="spellEnd"/>
      <w:r w:rsidRPr="00D27931">
        <w:rPr>
          <w:rFonts w:ascii="Times New Roman" w:hAnsi="Times New Roman" w:cs="Times New Roman"/>
          <w:sz w:val="22"/>
          <w:szCs w:val="22"/>
          <w:lang w:val="en-US"/>
        </w:rPr>
        <w:t xml:space="preserve"> + c_2 </w:t>
      </w:r>
      <w:proofErr w:type="spellStart"/>
      <w:r w:rsidRPr="00D27931">
        <w:rPr>
          <w:rFonts w:ascii="Times New Roman" w:hAnsi="Times New Roman" w:cs="Times New Roman"/>
          <w:sz w:val="22"/>
          <w:szCs w:val="22"/>
          <w:lang w:val="en-US"/>
        </w:rPr>
        <w:t>L_n</w:t>
      </w:r>
      <w:proofErr w:type="spellEnd"/>
      <w:r w:rsidRPr="00D279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AF510C7" w14:textId="487EFBCF" w:rsidR="00D27931" w:rsidRPr="00D27931" w:rsidRDefault="00D27931" w:rsidP="00D27931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D279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27931">
        <w:rPr>
          <w:rFonts w:ascii="Times New Roman" w:hAnsi="Times New Roman" w:cs="Times New Roman"/>
          <w:sz w:val="22"/>
          <w:szCs w:val="22"/>
          <w:lang w:val="en-US"/>
        </w:rPr>
        <w:t>RSolve</w:t>
      </w:r>
      <w:proofErr w:type="spellEnd"/>
      <w:r w:rsidRPr="00D27931">
        <w:rPr>
          <w:rFonts w:ascii="Times New Roman" w:hAnsi="Times New Roman" w:cs="Times New Roman"/>
          <w:sz w:val="22"/>
          <w:szCs w:val="22"/>
          <w:lang w:val="en-US"/>
        </w:rPr>
        <w:t xml:space="preserve">[T[n] == </w:t>
      </w:r>
      <w:proofErr w:type="gramStart"/>
      <w:r w:rsidRPr="00D27931">
        <w:rPr>
          <w:rFonts w:ascii="Times New Roman" w:hAnsi="Times New Roman" w:cs="Times New Roman"/>
          <w:sz w:val="22"/>
          <w:szCs w:val="22"/>
          <w:lang w:val="en-US"/>
        </w:rPr>
        <w:t>Subscript[</w:t>
      </w:r>
      <w:proofErr w:type="gramEnd"/>
      <w:r w:rsidRPr="00D27931">
        <w:rPr>
          <w:rFonts w:ascii="Times New Roman" w:hAnsi="Times New Roman" w:cs="Times New Roman"/>
          <w:sz w:val="22"/>
          <w:szCs w:val="22"/>
          <w:lang w:val="en-US"/>
        </w:rPr>
        <w:t>c, 2] + T[-2 + n] + T[-1 + n], {T[n]}, n]</w:t>
      </w:r>
    </w:p>
    <w:p w14:paraId="1363E19E" w14:textId="584E7C78" w:rsidR="00D27931" w:rsidRDefault="00D27931" w:rsidP="00D27931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5609FB82" w14:textId="77777777" w:rsidR="00063482" w:rsidRPr="00063482" w:rsidRDefault="00063482" w:rsidP="00063482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D19F89C" w14:textId="109939D2" w:rsidR="003F6AD5" w:rsidRPr="00B15167" w:rsidRDefault="00B15167" w:rsidP="00B15167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 w:rsidRPr="00B15167">
        <w:rPr>
          <w:rFonts w:ascii="Times New Roman" w:hAnsi="Times New Roman" w:cs="Times New Roman"/>
          <w:b/>
          <w:bCs/>
          <w:szCs w:val="24"/>
          <w:lang w:val="en-US"/>
        </w:rPr>
        <w:t>T</w:t>
      </w:r>
      <w:r w:rsidRPr="00B15167">
        <w:rPr>
          <w:rFonts w:ascii="Times New Roman" w:hAnsi="Times New Roman" w:cs="Times New Roman"/>
          <w:b/>
          <w:bCs/>
          <w:szCs w:val="24"/>
          <w:lang w:val="en-US"/>
        </w:rPr>
        <w:t>riangle</w:t>
      </w:r>
    </w:p>
    <w:p w14:paraId="072488F6" w14:textId="51288B77" w:rsidR="003F6AD5" w:rsidRDefault="00861A12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C1</w:t>
      </w:r>
      <w:r w:rsidR="00A709DF">
        <w:rPr>
          <w:rFonts w:ascii="Times New Roman" w:hAnsi="Times New Roman" w:cs="Times New Roman"/>
          <w:sz w:val="22"/>
          <w:szCs w:val="22"/>
          <w:lang w:val="en-US"/>
        </w:rPr>
        <w:t>= 2</w:t>
      </w:r>
    </w:p>
    <w:p w14:paraId="1B7B30C5" w14:textId="1776D41E" w:rsidR="00A709DF" w:rsidRDefault="00A709DF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C2=3</w:t>
      </w:r>
    </w:p>
    <w:p w14:paraId="44B43E77" w14:textId="77777777" w:rsidR="00A709DF" w:rsidRDefault="00A709DF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FCDCCD3" w14:textId="77777777" w:rsidR="00861A12" w:rsidRDefault="00861A12" w:rsidP="00861A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numero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filas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492E59E" w14:textId="1147C9B3" w:rsidR="00861A12" w:rsidRPr="00861A12" w:rsidRDefault="00861A12" w:rsidP="00861A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61A12">
        <w:rPr>
          <w:rFonts w:ascii="Times New Roman" w:hAnsi="Times New Roman" w:cs="Times New Roman"/>
          <w:sz w:val="22"/>
          <w:szCs w:val="22"/>
          <w:lang w:val="en-US"/>
        </w:rPr>
        <w:t xml:space="preserve"> T(n)= T(n-1) + c_2--&gt; T(n) = c_2 n + c_1 </w:t>
      </w:r>
    </w:p>
    <w:p w14:paraId="35C9EA16" w14:textId="7236E133" w:rsidR="00B15167" w:rsidRPr="00861A12" w:rsidRDefault="00861A12" w:rsidP="00861A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61A12">
        <w:rPr>
          <w:rFonts w:ascii="Times New Roman" w:hAnsi="Times New Roman" w:cs="Times New Roman"/>
          <w:sz w:val="22"/>
          <w:szCs w:val="22"/>
          <w:lang w:val="en-US"/>
        </w:rPr>
        <w:t>RSolve</w:t>
      </w:r>
      <w:proofErr w:type="spellEnd"/>
      <w:r w:rsidRPr="00861A12">
        <w:rPr>
          <w:rFonts w:ascii="Times New Roman" w:hAnsi="Times New Roman" w:cs="Times New Roman"/>
          <w:sz w:val="22"/>
          <w:szCs w:val="22"/>
          <w:lang w:val="en-US"/>
        </w:rPr>
        <w:t xml:space="preserve">[T[n] == </w:t>
      </w:r>
      <w:proofErr w:type="gramStart"/>
      <w:r w:rsidRPr="00861A12">
        <w:rPr>
          <w:rFonts w:ascii="Times New Roman" w:hAnsi="Times New Roman" w:cs="Times New Roman"/>
          <w:sz w:val="22"/>
          <w:szCs w:val="22"/>
          <w:lang w:val="en-US"/>
        </w:rPr>
        <w:t>Subscript[</w:t>
      </w:r>
      <w:proofErr w:type="gramEnd"/>
      <w:r w:rsidRPr="00861A12">
        <w:rPr>
          <w:rFonts w:ascii="Times New Roman" w:hAnsi="Times New Roman" w:cs="Times New Roman"/>
          <w:sz w:val="22"/>
          <w:szCs w:val="22"/>
          <w:lang w:val="en-US"/>
        </w:rPr>
        <w:t>c, 2] + T[-1 + n], {T[n]}, n]</w:t>
      </w:r>
    </w:p>
    <w:p w14:paraId="645A5FFE" w14:textId="4F8B467D" w:rsidR="003F6AD5" w:rsidRDefault="003F6AD5" w:rsidP="005E07EA">
      <w:pPr>
        <w:pStyle w:val="Prrafodelista"/>
        <w:ind w:left="36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D1BF95C" w14:textId="5E2807CE" w:rsidR="005E07EA" w:rsidRPr="005E07EA" w:rsidRDefault="005E07EA" w:rsidP="005E07EA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5E07EA">
        <w:rPr>
          <w:rFonts w:ascii="Times New Roman" w:hAnsi="Times New Roman" w:cs="Times New Roman"/>
          <w:b/>
          <w:bCs/>
          <w:szCs w:val="24"/>
          <w:lang w:val="en-US"/>
        </w:rPr>
        <w:t>CountHi</w:t>
      </w:r>
      <w:proofErr w:type="spellEnd"/>
    </w:p>
    <w:p w14:paraId="70A89497" w14:textId="0E595F5E" w:rsidR="003F6AD5" w:rsidRPr="00D22879" w:rsidRDefault="003F6AD5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5AC4C07" w14:textId="1717686C" w:rsidR="003F6AD5" w:rsidRDefault="00B824AD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C1=</w:t>
      </w:r>
      <w:r w:rsidR="00197A32">
        <w:rPr>
          <w:rFonts w:ascii="Times New Roman" w:hAnsi="Times New Roman" w:cs="Times New Roman"/>
          <w:sz w:val="22"/>
          <w:szCs w:val="22"/>
          <w:lang w:val="en-US"/>
        </w:rPr>
        <w:t>4</w:t>
      </w:r>
    </w:p>
    <w:p w14:paraId="6A2AEE9D" w14:textId="196AA464" w:rsidR="00B824AD" w:rsidRDefault="00B824AD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C2=</w:t>
      </w:r>
      <w:r w:rsidR="006F5335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03531FFE" w14:textId="625BE276" w:rsidR="00B824AD" w:rsidRDefault="00B824AD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C3=</w:t>
      </w:r>
      <w:r w:rsidR="007F0073">
        <w:rPr>
          <w:rFonts w:ascii="Times New Roman" w:hAnsi="Times New Roman" w:cs="Times New Roman"/>
          <w:sz w:val="22"/>
          <w:szCs w:val="22"/>
          <w:lang w:val="en-US"/>
        </w:rPr>
        <w:t>9</w:t>
      </w:r>
    </w:p>
    <w:p w14:paraId="7A0BBCA1" w14:textId="77777777" w:rsidR="007F0073" w:rsidRDefault="007F0073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3188502" w14:textId="477EE6FA" w:rsidR="007F0073" w:rsidRDefault="007F0073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Siendo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n= </w:t>
      </w:r>
      <w:proofErr w:type="spellStart"/>
      <w:r w:rsidR="007B7BC2">
        <w:rPr>
          <w:rFonts w:ascii="Times New Roman" w:hAnsi="Times New Roman" w:cs="Times New Roman"/>
          <w:sz w:val="22"/>
          <w:szCs w:val="22"/>
          <w:lang w:val="en-US"/>
        </w:rPr>
        <w:t>tamaño</w:t>
      </w:r>
      <w:proofErr w:type="spellEnd"/>
      <w:r w:rsidR="007B7BC2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="007B7BC2">
        <w:rPr>
          <w:rFonts w:ascii="Times New Roman" w:hAnsi="Times New Roman" w:cs="Times New Roman"/>
          <w:sz w:val="22"/>
          <w:szCs w:val="22"/>
          <w:lang w:val="en-US"/>
        </w:rPr>
        <w:t>arreglo</w:t>
      </w:r>
      <w:proofErr w:type="spellEnd"/>
      <w:r w:rsidR="007B7BC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B4B021F" w14:textId="1830D6F1" w:rsidR="00F03A4C" w:rsidRPr="00F03A4C" w:rsidRDefault="00F03A4C" w:rsidP="00F03A4C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03A4C">
        <w:rPr>
          <w:rFonts w:ascii="Times New Roman" w:hAnsi="Times New Roman" w:cs="Times New Roman"/>
          <w:sz w:val="22"/>
          <w:szCs w:val="22"/>
          <w:lang w:val="en-US"/>
        </w:rPr>
        <w:t>T(n)=c_3 +T(n-1)</w:t>
      </w:r>
      <w:r w:rsidRPr="00F03A4C">
        <w:rPr>
          <w:rFonts w:ascii="Times New Roman" w:hAnsi="Times New Roman" w:cs="Times New Roman"/>
          <w:sz w:val="22"/>
          <w:szCs w:val="22"/>
          <w:lang w:val="en-US"/>
        </w:rPr>
        <w:tab/>
        <w:t xml:space="preserve">--&gt;T(n) = c_3 n + c_1 </w:t>
      </w:r>
    </w:p>
    <w:p w14:paraId="1766ED41" w14:textId="018FFBE8" w:rsidR="003F6AD5" w:rsidRPr="00F03A4C" w:rsidRDefault="00F03A4C" w:rsidP="00F03A4C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03A4C">
        <w:rPr>
          <w:rFonts w:ascii="Times New Roman" w:hAnsi="Times New Roman" w:cs="Times New Roman"/>
          <w:sz w:val="22"/>
          <w:szCs w:val="22"/>
          <w:lang w:val="en-US"/>
        </w:rPr>
        <w:t>RSolve</w:t>
      </w:r>
      <w:proofErr w:type="spellEnd"/>
      <w:r w:rsidRPr="00F03A4C">
        <w:rPr>
          <w:rFonts w:ascii="Times New Roman" w:hAnsi="Times New Roman" w:cs="Times New Roman"/>
          <w:sz w:val="22"/>
          <w:szCs w:val="22"/>
          <w:lang w:val="en-US"/>
        </w:rPr>
        <w:t xml:space="preserve">[T[n] == </w:t>
      </w:r>
      <w:proofErr w:type="gramStart"/>
      <w:r w:rsidRPr="00F03A4C">
        <w:rPr>
          <w:rFonts w:ascii="Times New Roman" w:hAnsi="Times New Roman" w:cs="Times New Roman"/>
          <w:sz w:val="22"/>
          <w:szCs w:val="22"/>
          <w:lang w:val="en-US"/>
        </w:rPr>
        <w:t>Subscript[</w:t>
      </w:r>
      <w:proofErr w:type="gramEnd"/>
      <w:r w:rsidRPr="00F03A4C">
        <w:rPr>
          <w:rFonts w:ascii="Times New Roman" w:hAnsi="Times New Roman" w:cs="Times New Roman"/>
          <w:sz w:val="22"/>
          <w:szCs w:val="22"/>
          <w:lang w:val="en-US"/>
        </w:rPr>
        <w:t>c, 3] + T[-1 + n], {T[n]}, n]</w:t>
      </w:r>
    </w:p>
    <w:p w14:paraId="75C97168" w14:textId="77777777" w:rsidR="003F6AD5" w:rsidRPr="00D22879" w:rsidRDefault="003F6AD5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7A53397" w14:textId="37B8F1BC" w:rsidR="00075AF9" w:rsidRPr="00D22879" w:rsidRDefault="00075AF9" w:rsidP="00D952B8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7E3C833" w14:textId="77777777" w:rsidR="006F47C4" w:rsidRPr="00A11938" w:rsidRDefault="006F47C4" w:rsidP="006F47C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b/>
          <w:bCs/>
          <w:i/>
          <w:color w:val="002060"/>
          <w:sz w:val="22"/>
          <w:szCs w:val="22"/>
          <w:lang w:val="es-CO"/>
        </w:rPr>
        <w:t>4)</w:t>
      </w:r>
      <w:r w:rsidRPr="00A11938"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  <w:t xml:space="preserve"> Simulacro de Parcial</w:t>
      </w:r>
    </w:p>
    <w:p w14:paraId="78844B61" w14:textId="77777777" w:rsidR="006F47C4" w:rsidRPr="00A11938" w:rsidRDefault="006F47C4" w:rsidP="006F47C4">
      <w:pPr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</w:pPr>
    </w:p>
    <w:p w14:paraId="012018C5" w14:textId="77777777" w:rsidR="009D77C7" w:rsidRDefault="009D77C7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  <w:sectPr w:rsidR="009D77C7" w:rsidSect="00ED5AF9">
          <w:headerReference w:type="default" r:id="rId9"/>
          <w:footerReference w:type="default" r:id="rId10"/>
          <w:pgSz w:w="12240" w:h="15840"/>
          <w:pgMar w:top="1417" w:right="1183" w:bottom="1417" w:left="1701" w:header="708" w:footer="708" w:gutter="0"/>
          <w:cols w:space="708"/>
          <w:docGrid w:linePitch="360"/>
        </w:sectPr>
      </w:pPr>
    </w:p>
    <w:p w14:paraId="064CB603" w14:textId="051E93FE" w:rsidR="006F47C4" w:rsidRPr="00A11938" w:rsidRDefault="00C5448A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46408894" w14:textId="77777777" w:rsidR="0078156C" w:rsidRPr="00A11938" w:rsidRDefault="0078156C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1. A </w:t>
      </w:r>
    </w:p>
    <w:p w14:paraId="34C480B0" w14:textId="77777777" w:rsidR="0078156C" w:rsidRPr="00A11938" w:rsidRDefault="0078156C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2. A</w:t>
      </w:r>
    </w:p>
    <w:p w14:paraId="7001D60A" w14:textId="21E8EC27" w:rsidR="008946EF" w:rsidRDefault="0078156C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3. A</w:t>
      </w:r>
    </w:p>
    <w:p w14:paraId="7FB85919" w14:textId="374B6178" w:rsidR="009D77C7" w:rsidRDefault="009D77C7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61E700BF" w14:textId="76149C84" w:rsidR="009D77C7" w:rsidRDefault="009D77C7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0FC55AD5" w14:textId="213A5FFE" w:rsidR="009D77C7" w:rsidRDefault="009D77C7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781591B" w14:textId="77777777" w:rsidR="009D77C7" w:rsidRPr="00A11938" w:rsidRDefault="009D77C7" w:rsidP="0078156C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583B03E" w14:textId="77777777" w:rsidR="005A3734" w:rsidRPr="00A11938" w:rsidRDefault="005A3734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47EF489D" w14:textId="180C425E" w:rsidR="006F47C4" w:rsidRPr="00A11938" w:rsidRDefault="009425F7" w:rsidP="005A3734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A</w:t>
      </w:r>
      <w:r w:rsidR="00CC124E">
        <w:rPr>
          <w:rFonts w:ascii="Times New Roman" w:hAnsi="Times New Roman" w:cs="Times New Roman"/>
          <w:sz w:val="22"/>
          <w:szCs w:val="22"/>
          <w:lang w:val="es-CO"/>
        </w:rPr>
        <w:t>) Verdadero</w:t>
      </w:r>
    </w:p>
    <w:p w14:paraId="757C002A" w14:textId="77777777" w:rsidR="005062C0" w:rsidRDefault="002A745C" w:rsidP="005A3734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A) Falso </w:t>
      </w:r>
    </w:p>
    <w:p w14:paraId="1806668C" w14:textId="77777777" w:rsidR="005062C0" w:rsidRDefault="002A745C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B)</w:t>
      </w:r>
      <w:r w:rsidR="006C1C73" w:rsidRPr="00A11938">
        <w:rPr>
          <w:rFonts w:ascii="Times New Roman" w:hAnsi="Times New Roman" w:cs="Times New Roman"/>
          <w:sz w:val="22"/>
          <w:szCs w:val="22"/>
          <w:lang w:val="es-CO"/>
        </w:rPr>
        <w:t>Falso</w:t>
      </w:r>
      <w:r w:rsidR="00DF3D74"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4864D21D" w14:textId="77777777" w:rsidR="009D77C7" w:rsidRDefault="00DF3D74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C) Falso</w:t>
      </w:r>
    </w:p>
    <w:p w14:paraId="7FB02F63" w14:textId="705D7CD5" w:rsidR="009D77C7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D8AEDD7" w14:textId="77777777" w:rsidR="009D77C7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78A04386" w14:textId="77777777" w:rsidR="009D77C7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61B6BA94" w14:textId="77777777" w:rsidR="009D77C7" w:rsidRPr="00A11938" w:rsidRDefault="009D77C7" w:rsidP="009D77C7">
      <w:pPr>
        <w:pStyle w:val="Prrafodelista"/>
        <w:numPr>
          <w:ilvl w:val="1"/>
          <w:numId w:val="19"/>
        </w:numPr>
        <w:ind w:left="360"/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</w:pPr>
    </w:p>
    <w:p w14:paraId="3A20A78B" w14:textId="77777777" w:rsidR="009D77C7" w:rsidRPr="00A11938" w:rsidRDefault="009D77C7" w:rsidP="009D77C7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  <w:t>1.</w:t>
      </w:r>
      <w:r w:rsidRPr="00A11938"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  <w:tab/>
        <w:t>B</w:t>
      </w:r>
    </w:p>
    <w:p w14:paraId="347849C7" w14:textId="22A61BFD" w:rsidR="009D77C7" w:rsidRDefault="006C1C73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432F1C87" w14:textId="01664648" w:rsidR="009D77C7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BA2E676" w14:textId="43702073" w:rsidR="009D77C7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3F99AA14" w14:textId="77777777" w:rsidR="009D77C7" w:rsidRPr="00A11938" w:rsidRDefault="009D77C7" w:rsidP="005062C0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818FA21" w14:textId="77777777" w:rsidR="005A3734" w:rsidRPr="00A11938" w:rsidRDefault="005A3734" w:rsidP="005A3734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3AE297DE" w14:textId="77777777" w:rsidR="009D77C7" w:rsidRDefault="009D77C7" w:rsidP="001412D5">
      <w:pPr>
        <w:pStyle w:val="Prrafodelista"/>
        <w:numPr>
          <w:ilvl w:val="1"/>
          <w:numId w:val="19"/>
        </w:numPr>
        <w:ind w:left="360"/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  <w:sectPr w:rsidR="009D77C7" w:rsidSect="009D77C7">
          <w:type w:val="continuous"/>
          <w:pgSz w:w="12240" w:h="15840"/>
          <w:pgMar w:top="1417" w:right="1183" w:bottom="1417" w:left="1701" w:header="708" w:footer="708" w:gutter="0"/>
          <w:cols w:num="3" w:space="708"/>
          <w:docGrid w:linePitch="360"/>
        </w:sectPr>
      </w:pPr>
    </w:p>
    <w:p w14:paraId="129202FA" w14:textId="77777777" w:rsidR="00A45391" w:rsidRPr="00A11938" w:rsidRDefault="00A45391" w:rsidP="009D77C7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</w:pPr>
    </w:p>
    <w:p w14:paraId="11C9AC48" w14:textId="77777777" w:rsidR="00650B46" w:rsidRPr="009D77C7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</w:pPr>
      <w:r w:rsidRPr="009D77C7">
        <w:rPr>
          <w:rFonts w:ascii="Times New Roman" w:hAnsi="Times New Roman" w:cs="Times New Roman"/>
          <w:color w:val="4EC9B0"/>
          <w:sz w:val="21"/>
          <w:szCs w:val="21"/>
          <w:lang w:val="en-US" w:eastAsia="es-CO"/>
        </w:rPr>
        <w:t>int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9D77C7">
        <w:rPr>
          <w:rFonts w:ascii="Times New Roman" w:hAnsi="Times New Roman" w:cs="Times New Roman"/>
          <w:color w:val="DCDCAA"/>
          <w:sz w:val="21"/>
          <w:szCs w:val="21"/>
          <w:lang w:val="en-US" w:eastAsia="es-CO"/>
        </w:rPr>
        <w:t>lucas</w:t>
      </w:r>
      <w:proofErr w:type="spellEnd"/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9D77C7">
        <w:rPr>
          <w:rFonts w:ascii="Times New Roman" w:hAnsi="Times New Roman" w:cs="Times New Roman"/>
          <w:color w:val="4EC9B0"/>
          <w:sz w:val="21"/>
          <w:szCs w:val="21"/>
          <w:lang w:val="en-US" w:eastAsia="es-CO"/>
        </w:rPr>
        <w:t>int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</w:t>
      </w:r>
      <w:r w:rsidRPr="009D77C7">
        <w:rPr>
          <w:rFonts w:ascii="Times New Roman" w:hAnsi="Times New Roman" w:cs="Times New Roman"/>
          <w:color w:val="9CDCFE"/>
          <w:sz w:val="21"/>
          <w:szCs w:val="21"/>
          <w:lang w:val="en-US" w:eastAsia="es-CO"/>
        </w:rPr>
        <w:t>n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){</w:t>
      </w:r>
    </w:p>
    <w:p w14:paraId="00E30A1F" w14:textId="77777777" w:rsidR="00650B46" w:rsidRPr="009D77C7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</w:pP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9D77C7">
        <w:rPr>
          <w:rFonts w:ascii="Times New Roman" w:hAnsi="Times New Roman" w:cs="Times New Roman"/>
          <w:color w:val="C586C0"/>
          <w:sz w:val="21"/>
          <w:szCs w:val="21"/>
          <w:lang w:val="en-US" w:eastAsia="es-CO"/>
        </w:rPr>
        <w:t>if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9D77C7">
        <w:rPr>
          <w:rFonts w:ascii="Times New Roman" w:hAnsi="Times New Roman" w:cs="Times New Roman"/>
          <w:color w:val="9CDCFE"/>
          <w:sz w:val="21"/>
          <w:szCs w:val="21"/>
          <w:lang w:val="en-US" w:eastAsia="es-CO"/>
        </w:rPr>
        <w:t>n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== </w:t>
      </w:r>
      <w:r w:rsidRPr="009D77C7">
        <w:rPr>
          <w:rFonts w:ascii="Times New Roman" w:hAnsi="Times New Roman" w:cs="Times New Roman"/>
          <w:color w:val="B5CEA8"/>
          <w:sz w:val="21"/>
          <w:szCs w:val="21"/>
          <w:lang w:val="en-US" w:eastAsia="es-CO"/>
        </w:rPr>
        <w:t>1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) </w:t>
      </w:r>
    </w:p>
    <w:p w14:paraId="2107F113" w14:textId="77777777" w:rsidR="00650B46" w:rsidRPr="009D77C7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</w:pP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       </w:t>
      </w:r>
      <w:r w:rsidRPr="009D77C7">
        <w:rPr>
          <w:rFonts w:ascii="Times New Roman" w:hAnsi="Times New Roman" w:cs="Times New Roman"/>
          <w:color w:val="C586C0"/>
          <w:sz w:val="21"/>
          <w:szCs w:val="21"/>
          <w:lang w:val="en-US" w:eastAsia="es-CO"/>
        </w:rPr>
        <w:t>return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</w:t>
      </w:r>
      <w:r w:rsidRPr="009D77C7">
        <w:rPr>
          <w:rFonts w:ascii="Times New Roman" w:hAnsi="Times New Roman" w:cs="Times New Roman"/>
          <w:color w:val="B5CEA8"/>
          <w:sz w:val="21"/>
          <w:szCs w:val="21"/>
          <w:lang w:val="en-US" w:eastAsia="es-CO"/>
        </w:rPr>
        <w:t>2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;</w:t>
      </w:r>
    </w:p>
    <w:p w14:paraId="48B82704" w14:textId="77777777" w:rsidR="00650B46" w:rsidRPr="009D77C7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</w:pP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9D77C7">
        <w:rPr>
          <w:rFonts w:ascii="Times New Roman" w:hAnsi="Times New Roman" w:cs="Times New Roman"/>
          <w:color w:val="C586C0"/>
          <w:sz w:val="21"/>
          <w:szCs w:val="21"/>
          <w:lang w:val="en-US" w:eastAsia="es-CO"/>
        </w:rPr>
        <w:t>if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9D77C7">
        <w:rPr>
          <w:rFonts w:ascii="Times New Roman" w:hAnsi="Times New Roman" w:cs="Times New Roman"/>
          <w:color w:val="9CDCFE"/>
          <w:sz w:val="21"/>
          <w:szCs w:val="21"/>
          <w:lang w:val="en-US" w:eastAsia="es-CO"/>
        </w:rPr>
        <w:t>n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== </w:t>
      </w:r>
      <w:r w:rsidRPr="009D77C7">
        <w:rPr>
          <w:rFonts w:ascii="Times New Roman" w:hAnsi="Times New Roman" w:cs="Times New Roman"/>
          <w:color w:val="B5CEA8"/>
          <w:sz w:val="21"/>
          <w:szCs w:val="21"/>
          <w:lang w:val="en-US" w:eastAsia="es-CO"/>
        </w:rPr>
        <w:t>2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) </w:t>
      </w:r>
    </w:p>
    <w:p w14:paraId="5BBDA3DF" w14:textId="77777777" w:rsidR="00650B46" w:rsidRPr="009D77C7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</w:pP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       </w:t>
      </w:r>
      <w:r w:rsidRPr="009D77C7">
        <w:rPr>
          <w:rFonts w:ascii="Times New Roman" w:hAnsi="Times New Roman" w:cs="Times New Roman"/>
          <w:color w:val="C586C0"/>
          <w:sz w:val="21"/>
          <w:szCs w:val="21"/>
          <w:lang w:val="en-US" w:eastAsia="es-CO"/>
        </w:rPr>
        <w:t>return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 </w:t>
      </w:r>
      <w:r w:rsidRPr="009D77C7">
        <w:rPr>
          <w:rFonts w:ascii="Times New Roman" w:hAnsi="Times New Roman" w:cs="Times New Roman"/>
          <w:color w:val="B5CEA8"/>
          <w:sz w:val="21"/>
          <w:szCs w:val="21"/>
          <w:lang w:val="en-US" w:eastAsia="es-CO"/>
        </w:rPr>
        <w:t>1</w:t>
      </w:r>
      <w:r w:rsidRPr="009D77C7">
        <w:rPr>
          <w:rFonts w:ascii="Times New Roman" w:hAnsi="Times New Roman" w:cs="Times New Roman"/>
          <w:color w:val="D4D4D4"/>
          <w:sz w:val="21"/>
          <w:szCs w:val="21"/>
          <w:lang w:val="en-US" w:eastAsia="es-CO"/>
        </w:rPr>
        <w:t>;</w:t>
      </w:r>
    </w:p>
    <w:p w14:paraId="15449B40" w14:textId="77777777" w:rsidR="00650B46" w:rsidRPr="00A11938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</w:pPr>
      <w:r w:rsidRPr="00CC124E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lastRenderedPageBreak/>
        <w:t>        </w:t>
      </w:r>
      <w:r w:rsidRPr="00A11938">
        <w:rPr>
          <w:rFonts w:ascii="Times New Roman" w:hAnsi="Times New Roman" w:cs="Times New Roman"/>
          <w:color w:val="C586C0"/>
          <w:sz w:val="21"/>
          <w:szCs w:val="21"/>
          <w:lang w:val="es-CO" w:eastAsia="es-CO"/>
        </w:rPr>
        <w:t>return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 </w:t>
      </w:r>
      <w:r w:rsidRPr="00A11938">
        <w:rPr>
          <w:rFonts w:ascii="Times New Roman" w:hAnsi="Times New Roman" w:cs="Times New Roman"/>
          <w:color w:val="DCDCAA"/>
          <w:sz w:val="21"/>
          <w:szCs w:val="21"/>
          <w:lang w:val="es-CO" w:eastAsia="es-CO"/>
        </w:rPr>
        <w:t>lucas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(</w:t>
      </w:r>
      <w:r w:rsidRPr="00A11938">
        <w:rPr>
          <w:rFonts w:ascii="Times New Roman" w:hAnsi="Times New Roman" w:cs="Times New Roman"/>
          <w:color w:val="9CDCFE"/>
          <w:sz w:val="21"/>
          <w:szCs w:val="21"/>
          <w:lang w:val="es-CO" w:eastAsia="es-CO"/>
        </w:rPr>
        <w:t>n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-</w:t>
      </w:r>
      <w:r w:rsidRPr="00A11938">
        <w:rPr>
          <w:rFonts w:ascii="Times New Roman" w:hAnsi="Times New Roman" w:cs="Times New Roman"/>
          <w:color w:val="B5CEA8"/>
          <w:sz w:val="21"/>
          <w:szCs w:val="21"/>
          <w:lang w:val="es-CO" w:eastAsia="es-CO"/>
        </w:rPr>
        <w:t>1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) +</w:t>
      </w:r>
      <w:r w:rsidRPr="00A11938">
        <w:rPr>
          <w:rFonts w:ascii="Times New Roman" w:hAnsi="Times New Roman" w:cs="Times New Roman"/>
          <w:color w:val="DCDCAA"/>
          <w:sz w:val="21"/>
          <w:szCs w:val="21"/>
          <w:lang w:val="es-CO" w:eastAsia="es-CO"/>
        </w:rPr>
        <w:t>lucas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(</w:t>
      </w:r>
      <w:r w:rsidRPr="00A11938">
        <w:rPr>
          <w:rFonts w:ascii="Times New Roman" w:hAnsi="Times New Roman" w:cs="Times New Roman"/>
          <w:color w:val="9CDCFE"/>
          <w:sz w:val="21"/>
          <w:szCs w:val="21"/>
          <w:lang w:val="es-CO" w:eastAsia="es-CO"/>
        </w:rPr>
        <w:t>n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-</w:t>
      </w:r>
      <w:r w:rsidRPr="00A11938">
        <w:rPr>
          <w:rFonts w:ascii="Times New Roman" w:hAnsi="Times New Roman" w:cs="Times New Roman"/>
          <w:color w:val="B5CEA8"/>
          <w:sz w:val="21"/>
          <w:szCs w:val="21"/>
          <w:lang w:val="es-CO" w:eastAsia="es-CO"/>
        </w:rPr>
        <w:t>2</w:t>
      </w: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);</w:t>
      </w:r>
    </w:p>
    <w:p w14:paraId="040495AF" w14:textId="3F5EB2AC" w:rsidR="00650B46" w:rsidRPr="00A11938" w:rsidRDefault="00650B46" w:rsidP="00650B46">
      <w:pPr>
        <w:shd w:val="clear" w:color="auto" w:fill="1E1E1E"/>
        <w:suppressAutoHyphens w:val="0"/>
        <w:spacing w:line="285" w:lineRule="atLeast"/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</w:pPr>
      <w:r w:rsidRPr="00A11938">
        <w:rPr>
          <w:rFonts w:ascii="Times New Roman" w:hAnsi="Times New Roman" w:cs="Times New Roman"/>
          <w:color w:val="D4D4D4"/>
          <w:sz w:val="21"/>
          <w:szCs w:val="21"/>
          <w:lang w:val="es-CO" w:eastAsia="es-CO"/>
        </w:rPr>
        <w:t>         }</w:t>
      </w:r>
    </w:p>
    <w:p w14:paraId="2EF93C50" w14:textId="60954EAC" w:rsidR="00A45391" w:rsidRPr="00A11938" w:rsidRDefault="004C3B51" w:rsidP="00A45391">
      <w:pPr>
        <w:pStyle w:val="Prrafodelista"/>
        <w:numPr>
          <w:ilvl w:val="1"/>
          <w:numId w:val="23"/>
        </w:num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  <w:r w:rsidRPr="00A11938">
        <w:rPr>
          <w:rFonts w:ascii="Times New Roman" w:hAnsi="Times New Roman" w:cs="Times New Roman"/>
          <w:sz w:val="21"/>
          <w:szCs w:val="21"/>
          <w:lang w:val="es-CO" w:eastAsia="es-CO"/>
        </w:rPr>
        <w:t xml:space="preserve">C </w:t>
      </w:r>
    </w:p>
    <w:p w14:paraId="5AF7FD37" w14:textId="414E5ACD" w:rsidR="002D659B" w:rsidRPr="00A11938" w:rsidRDefault="002D659B" w:rsidP="002D659B">
      <w:p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</w:p>
    <w:p w14:paraId="75FE3480" w14:textId="3430FE06" w:rsidR="002D659B" w:rsidRPr="00A11938" w:rsidRDefault="002D659B" w:rsidP="002D659B">
      <w:p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</w:p>
    <w:p w14:paraId="568DF8D5" w14:textId="1F8FD640" w:rsidR="002D659B" w:rsidRPr="00A11938" w:rsidRDefault="002D659B" w:rsidP="002D659B">
      <w:p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</w:p>
    <w:p w14:paraId="6C1B2B0A" w14:textId="77777777" w:rsidR="002D659B" w:rsidRPr="00A11938" w:rsidRDefault="002D659B" w:rsidP="002D659B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</w:p>
    <w:p w14:paraId="18B7A88A" w14:textId="77777777" w:rsidR="002D659B" w:rsidRPr="009D77C7" w:rsidRDefault="002D659B" w:rsidP="002D659B">
      <w:pPr>
        <w:pStyle w:val="Default"/>
        <w:rPr>
          <w:rFonts w:ascii="Times New Roman" w:hAnsi="Times New Roman" w:cs="Times New Roman"/>
          <w:lang w:val="en-US"/>
        </w:rPr>
      </w:pPr>
      <w:r w:rsidRPr="009D77C7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9D77C7">
        <w:rPr>
          <w:rFonts w:ascii="Times New Roman" w:hAnsi="Times New Roman" w:cs="Times New Roman"/>
          <w:lang w:val="en-US"/>
        </w:rPr>
        <w:t>boolean</w:t>
      </w:r>
      <w:proofErr w:type="spellEnd"/>
      <w:r w:rsidRPr="009D77C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D77C7">
        <w:rPr>
          <w:rFonts w:ascii="Times New Roman" w:hAnsi="Times New Roman" w:cs="Times New Roman"/>
          <w:lang w:val="en-US"/>
        </w:rPr>
        <w:t>isPal</w:t>
      </w:r>
      <w:proofErr w:type="spellEnd"/>
      <w:r w:rsidRPr="009D77C7">
        <w:rPr>
          <w:rFonts w:ascii="Times New Roman" w:hAnsi="Times New Roman" w:cs="Times New Roman"/>
          <w:lang w:val="en-US"/>
        </w:rPr>
        <w:t>(</w:t>
      </w:r>
      <w:proofErr w:type="gramEnd"/>
      <w:r w:rsidRPr="009D77C7">
        <w:rPr>
          <w:rFonts w:ascii="Times New Roman" w:hAnsi="Times New Roman" w:cs="Times New Roman"/>
          <w:lang w:val="en-US"/>
        </w:rPr>
        <w:t xml:space="preserve">String s) { </w:t>
      </w:r>
    </w:p>
    <w:p w14:paraId="58C97A2B" w14:textId="77777777" w:rsidR="002D659B" w:rsidRPr="009D77C7" w:rsidRDefault="002D659B" w:rsidP="002D659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9D77C7">
        <w:rPr>
          <w:rFonts w:ascii="Times New Roman" w:hAnsi="Times New Roman" w:cs="Times New Roman"/>
          <w:sz w:val="22"/>
          <w:szCs w:val="22"/>
          <w:lang w:val="en-US"/>
        </w:rPr>
        <w:t>02 if(</w:t>
      </w:r>
      <w:proofErr w:type="spellStart"/>
      <w:proofErr w:type="gramStart"/>
      <w:r w:rsidRPr="009D77C7">
        <w:rPr>
          <w:rFonts w:ascii="Times New Roman" w:hAnsi="Times New Roman" w:cs="Times New Roman"/>
          <w:sz w:val="22"/>
          <w:szCs w:val="22"/>
          <w:lang w:val="en-US"/>
        </w:rPr>
        <w:t>s.length</w:t>
      </w:r>
      <w:proofErr w:type="spellEnd"/>
      <w:proofErr w:type="gramEnd"/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() == 0 || </w:t>
      </w:r>
      <w:proofErr w:type="spellStart"/>
      <w:r w:rsidRPr="009D77C7">
        <w:rPr>
          <w:rFonts w:ascii="Times New Roman" w:hAnsi="Times New Roman" w:cs="Times New Roman"/>
          <w:sz w:val="22"/>
          <w:szCs w:val="22"/>
          <w:lang w:val="en-US"/>
        </w:rPr>
        <w:t>s.length</w:t>
      </w:r>
      <w:proofErr w:type="spellEnd"/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() == 1) </w:t>
      </w:r>
    </w:p>
    <w:p w14:paraId="44609AC3" w14:textId="38841995" w:rsidR="002D659B" w:rsidRPr="009D77C7" w:rsidRDefault="002D659B" w:rsidP="002D659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9D77C7">
        <w:rPr>
          <w:rFonts w:ascii="Times New Roman" w:hAnsi="Times New Roman" w:cs="Times New Roman"/>
          <w:sz w:val="22"/>
          <w:szCs w:val="22"/>
          <w:lang w:val="en-US"/>
        </w:rPr>
        <w:t>03 return</w:t>
      </w:r>
      <w:r w:rsidR="00E24056"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 true</w:t>
      </w:r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</w:p>
    <w:p w14:paraId="491E0E32" w14:textId="7C90F3DC" w:rsidR="002D659B" w:rsidRPr="009D77C7" w:rsidRDefault="002D659B" w:rsidP="002D659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9D77C7">
        <w:rPr>
          <w:rFonts w:ascii="Times New Roman" w:hAnsi="Times New Roman" w:cs="Times New Roman"/>
          <w:sz w:val="22"/>
          <w:szCs w:val="22"/>
          <w:lang w:val="en-US"/>
        </w:rPr>
        <w:t>04 if(</w:t>
      </w:r>
      <w:proofErr w:type="spellStart"/>
      <w:proofErr w:type="gramStart"/>
      <w:r w:rsidR="00E24056" w:rsidRPr="009D77C7">
        <w:rPr>
          <w:rFonts w:ascii="Times New Roman" w:hAnsi="Times New Roman" w:cs="Times New Roman"/>
          <w:sz w:val="22"/>
          <w:szCs w:val="22"/>
          <w:lang w:val="en-US"/>
        </w:rPr>
        <w:t>s.charAt</w:t>
      </w:r>
      <w:proofErr w:type="spellEnd"/>
      <w:proofErr w:type="gramEnd"/>
      <w:r w:rsidR="00E24056" w:rsidRPr="009D77C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E24056" w:rsidRPr="009D77C7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== </w:t>
      </w:r>
      <w:proofErr w:type="spellStart"/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>s.charAt</w:t>
      </w:r>
      <w:proofErr w:type="spellEnd"/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>s.length</w:t>
      </w:r>
      <w:proofErr w:type="spellEnd"/>
      <w:r w:rsidR="00264FEB" w:rsidRPr="009D77C7">
        <w:rPr>
          <w:rFonts w:ascii="Times New Roman" w:hAnsi="Times New Roman" w:cs="Times New Roman"/>
          <w:sz w:val="22"/>
          <w:szCs w:val="22"/>
          <w:lang w:val="en-US"/>
        </w:rPr>
        <w:t>()</w:t>
      </w:r>
      <w:r w:rsidR="008F26C5" w:rsidRPr="009D77C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1136876" w14:textId="77777777" w:rsidR="002D659B" w:rsidRPr="009D77C7" w:rsidRDefault="002D659B" w:rsidP="002D659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05 return </w:t>
      </w:r>
      <w:proofErr w:type="spellStart"/>
      <w:proofErr w:type="gramStart"/>
      <w:r w:rsidRPr="009D77C7">
        <w:rPr>
          <w:rFonts w:ascii="Times New Roman" w:hAnsi="Times New Roman" w:cs="Times New Roman"/>
          <w:sz w:val="22"/>
          <w:szCs w:val="22"/>
          <w:lang w:val="en-US"/>
        </w:rPr>
        <w:t>isPal</w:t>
      </w:r>
      <w:proofErr w:type="spellEnd"/>
      <w:r w:rsidRPr="009D77C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9D77C7">
        <w:rPr>
          <w:rFonts w:ascii="Times New Roman" w:hAnsi="Times New Roman" w:cs="Times New Roman"/>
          <w:sz w:val="22"/>
          <w:szCs w:val="22"/>
          <w:lang w:val="en-US"/>
        </w:rPr>
        <w:t>s.substring</w:t>
      </w:r>
      <w:proofErr w:type="spellEnd"/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(1, </w:t>
      </w:r>
      <w:proofErr w:type="spellStart"/>
      <w:r w:rsidRPr="009D77C7">
        <w:rPr>
          <w:rFonts w:ascii="Times New Roman" w:hAnsi="Times New Roman" w:cs="Times New Roman"/>
          <w:sz w:val="22"/>
          <w:szCs w:val="22"/>
          <w:lang w:val="en-US"/>
        </w:rPr>
        <w:t>s.length</w:t>
      </w:r>
      <w:proofErr w:type="spellEnd"/>
      <w:r w:rsidRPr="009D77C7">
        <w:rPr>
          <w:rFonts w:ascii="Times New Roman" w:hAnsi="Times New Roman" w:cs="Times New Roman"/>
          <w:sz w:val="22"/>
          <w:szCs w:val="22"/>
          <w:lang w:val="en-US"/>
        </w:rPr>
        <w:t xml:space="preserve">()-1)); </w:t>
      </w:r>
    </w:p>
    <w:p w14:paraId="009B379C" w14:textId="77777777" w:rsidR="002D659B" w:rsidRPr="00A11938" w:rsidRDefault="002D659B" w:rsidP="002D659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11938">
        <w:rPr>
          <w:rFonts w:ascii="Times New Roman" w:hAnsi="Times New Roman" w:cs="Times New Roman"/>
          <w:sz w:val="22"/>
          <w:szCs w:val="22"/>
        </w:rPr>
        <w:t xml:space="preserve">06 //else </w:t>
      </w:r>
    </w:p>
    <w:p w14:paraId="5DB10CC0" w14:textId="77777777" w:rsidR="002D659B" w:rsidRPr="00A11938" w:rsidRDefault="002D659B" w:rsidP="002D659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11938">
        <w:rPr>
          <w:rFonts w:ascii="Times New Roman" w:hAnsi="Times New Roman" w:cs="Times New Roman"/>
          <w:sz w:val="22"/>
          <w:szCs w:val="22"/>
        </w:rPr>
        <w:t xml:space="preserve">07 return false; </w:t>
      </w:r>
    </w:p>
    <w:p w14:paraId="30CA2C06" w14:textId="7246139F" w:rsidR="002D659B" w:rsidRPr="00A11938" w:rsidRDefault="007C7253" w:rsidP="002D659B">
      <w:pPr>
        <w:jc w:val="both"/>
        <w:rPr>
          <w:rFonts w:ascii="Times New Roman" w:hAnsi="Times New Roman" w:cs="Times New Roman"/>
          <w:sz w:val="21"/>
          <w:szCs w:val="21"/>
          <w:lang w:val="es-CO" w:eastAsia="es-CO"/>
        </w:rPr>
      </w:pPr>
      <w:r w:rsidRPr="00A11938">
        <w:rPr>
          <w:rFonts w:ascii="Times New Roman" w:hAnsi="Times New Roman" w:cs="Times New Roman"/>
          <w:sz w:val="22"/>
          <w:szCs w:val="22"/>
          <w:lang w:val="es-CO"/>
        </w:rPr>
        <w:t>08}</w:t>
      </w:r>
    </w:p>
    <w:p w14:paraId="4C1DFA89" w14:textId="77777777" w:rsidR="00650B46" w:rsidRPr="00A11938" w:rsidRDefault="00650B46" w:rsidP="003F4C22">
      <w:pPr>
        <w:ind w:left="360"/>
        <w:jc w:val="both"/>
        <w:rPr>
          <w:rFonts w:ascii="Times New Roman" w:hAnsi="Times New Roman" w:cs="Times New Roman"/>
          <w:b/>
          <w:bCs/>
          <w:i/>
          <w:sz w:val="22"/>
          <w:szCs w:val="22"/>
          <w:lang w:val="es-CO"/>
        </w:rPr>
      </w:pPr>
    </w:p>
    <w:p w14:paraId="77CF0E00" w14:textId="1FA7967F" w:rsidR="006F47C4" w:rsidRPr="00A11938" w:rsidRDefault="006F47C4" w:rsidP="006F47C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0F70EA18" w14:textId="3838336C" w:rsidR="007B5F04" w:rsidRPr="00A11938" w:rsidRDefault="007B5F04" w:rsidP="007B5F04">
      <w:pPr>
        <w:ind w:left="426"/>
        <w:jc w:val="both"/>
        <w:rPr>
          <w:rFonts w:ascii="Times New Roman" w:hAnsi="Times New Roman" w:cs="Times New Roman"/>
          <w:i/>
          <w:sz w:val="22"/>
          <w:szCs w:val="22"/>
          <w:lang w:val="es-CO"/>
        </w:rPr>
      </w:pPr>
    </w:p>
    <w:sectPr w:rsidR="007B5F04" w:rsidRPr="00A11938" w:rsidSect="009D77C7">
      <w:type w:val="continuous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C01A5" w14:textId="77777777" w:rsidR="005E3AFE" w:rsidRDefault="005E3AFE" w:rsidP="004071A1">
      <w:r>
        <w:separator/>
      </w:r>
    </w:p>
  </w:endnote>
  <w:endnote w:type="continuationSeparator" w:id="0">
    <w:p w14:paraId="4CB96E51" w14:textId="77777777" w:rsidR="005E3AFE" w:rsidRDefault="005E3AFE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4" name="Imagen 4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5" name="Imagen 5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C5CF2" w14:textId="77777777" w:rsidR="005E3AFE" w:rsidRDefault="005E3AFE" w:rsidP="004071A1">
      <w:r>
        <w:separator/>
      </w:r>
    </w:p>
  </w:footnote>
  <w:footnote w:type="continuationSeparator" w:id="0">
    <w:p w14:paraId="30405009" w14:textId="77777777" w:rsidR="005E3AFE" w:rsidRDefault="005E3AFE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CBC3733"/>
    <w:multiLevelType w:val="multilevel"/>
    <w:tmpl w:val="C9CAD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4.%2."/>
      <w:lvlJc w:val="left"/>
      <w:pPr>
        <w:ind w:left="643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4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5C38AF"/>
    <w:multiLevelType w:val="hybridMultilevel"/>
    <w:tmpl w:val="8E4A1748"/>
    <w:lvl w:ilvl="0" w:tplc="D7D21BBC">
      <w:start w:val="1"/>
      <w:numFmt w:val="decimal"/>
      <w:lvlText w:val="4.4.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07C1758"/>
    <w:multiLevelType w:val="hybridMultilevel"/>
    <w:tmpl w:val="5C4AD7E4"/>
    <w:lvl w:ilvl="0" w:tplc="6FCEB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5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B60E0"/>
    <w:multiLevelType w:val="hybridMultilevel"/>
    <w:tmpl w:val="94B80522"/>
    <w:lvl w:ilvl="0" w:tplc="4912A6A6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5"/>
  </w:num>
  <w:num w:numId="5">
    <w:abstractNumId w:val="11"/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4"/>
  </w:num>
  <w:num w:numId="12">
    <w:abstractNumId w:val="6"/>
  </w:num>
  <w:num w:numId="13">
    <w:abstractNumId w:val="17"/>
  </w:num>
  <w:num w:numId="14">
    <w:abstractNumId w:val="0"/>
  </w:num>
  <w:num w:numId="15">
    <w:abstractNumId w:val="1"/>
  </w:num>
  <w:num w:numId="16">
    <w:abstractNumId w:val="2"/>
  </w:num>
  <w:num w:numId="17">
    <w:abstractNumId w:val="16"/>
  </w:num>
  <w:num w:numId="18">
    <w:abstractNumId w:val="19"/>
  </w:num>
  <w:num w:numId="19">
    <w:abstractNumId w:val="9"/>
  </w:num>
  <w:num w:numId="20">
    <w:abstractNumId w:val="20"/>
  </w:num>
  <w:num w:numId="21">
    <w:abstractNumId w:val="10"/>
  </w:num>
  <w:num w:numId="22">
    <w:abstractNumId w:val="8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09E0"/>
    <w:rsid w:val="00000E9C"/>
    <w:rsid w:val="00002CAD"/>
    <w:rsid w:val="0000305C"/>
    <w:rsid w:val="00012173"/>
    <w:rsid w:val="000129E7"/>
    <w:rsid w:val="00012FA6"/>
    <w:rsid w:val="00013BD8"/>
    <w:rsid w:val="00016614"/>
    <w:rsid w:val="00016E46"/>
    <w:rsid w:val="00020E85"/>
    <w:rsid w:val="000231F8"/>
    <w:rsid w:val="000263D2"/>
    <w:rsid w:val="0003207D"/>
    <w:rsid w:val="000321F5"/>
    <w:rsid w:val="000338D6"/>
    <w:rsid w:val="00035772"/>
    <w:rsid w:val="00036181"/>
    <w:rsid w:val="000368FB"/>
    <w:rsid w:val="00043D10"/>
    <w:rsid w:val="00050AAD"/>
    <w:rsid w:val="00056844"/>
    <w:rsid w:val="00063482"/>
    <w:rsid w:val="00066590"/>
    <w:rsid w:val="00073248"/>
    <w:rsid w:val="000748A1"/>
    <w:rsid w:val="00075AF9"/>
    <w:rsid w:val="00076C4E"/>
    <w:rsid w:val="0008213A"/>
    <w:rsid w:val="00084201"/>
    <w:rsid w:val="00090365"/>
    <w:rsid w:val="00091F2E"/>
    <w:rsid w:val="0009269C"/>
    <w:rsid w:val="0009287D"/>
    <w:rsid w:val="00095240"/>
    <w:rsid w:val="00095572"/>
    <w:rsid w:val="00095ACB"/>
    <w:rsid w:val="000A2729"/>
    <w:rsid w:val="000A28E8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44CD"/>
    <w:rsid w:val="000C5108"/>
    <w:rsid w:val="000D0186"/>
    <w:rsid w:val="000D1C9D"/>
    <w:rsid w:val="000D22F1"/>
    <w:rsid w:val="000D29A8"/>
    <w:rsid w:val="000D42E0"/>
    <w:rsid w:val="000D4716"/>
    <w:rsid w:val="000E0EA0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281D"/>
    <w:rsid w:val="00123A40"/>
    <w:rsid w:val="00125A36"/>
    <w:rsid w:val="001276A8"/>
    <w:rsid w:val="00130603"/>
    <w:rsid w:val="001321F7"/>
    <w:rsid w:val="001326E9"/>
    <w:rsid w:val="00136B5D"/>
    <w:rsid w:val="00142687"/>
    <w:rsid w:val="0014486E"/>
    <w:rsid w:val="00144E01"/>
    <w:rsid w:val="0014752A"/>
    <w:rsid w:val="00150670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97A32"/>
    <w:rsid w:val="001A43D4"/>
    <w:rsid w:val="001A58D5"/>
    <w:rsid w:val="001A5EAF"/>
    <w:rsid w:val="001B3B66"/>
    <w:rsid w:val="001B5CBB"/>
    <w:rsid w:val="001C389A"/>
    <w:rsid w:val="001C4DCB"/>
    <w:rsid w:val="001D1DC4"/>
    <w:rsid w:val="001D1F8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313C"/>
    <w:rsid w:val="00256502"/>
    <w:rsid w:val="002569E3"/>
    <w:rsid w:val="002649A9"/>
    <w:rsid w:val="00264FEB"/>
    <w:rsid w:val="00265CE1"/>
    <w:rsid w:val="0027710A"/>
    <w:rsid w:val="00282F2A"/>
    <w:rsid w:val="002907D1"/>
    <w:rsid w:val="00291B4D"/>
    <w:rsid w:val="00295341"/>
    <w:rsid w:val="00295BD1"/>
    <w:rsid w:val="002A0A74"/>
    <w:rsid w:val="002A2EE4"/>
    <w:rsid w:val="002A56F7"/>
    <w:rsid w:val="002A745C"/>
    <w:rsid w:val="002A7E4F"/>
    <w:rsid w:val="002B732E"/>
    <w:rsid w:val="002C1284"/>
    <w:rsid w:val="002C26AF"/>
    <w:rsid w:val="002C2D90"/>
    <w:rsid w:val="002C6C1A"/>
    <w:rsid w:val="002D19C5"/>
    <w:rsid w:val="002D1B54"/>
    <w:rsid w:val="002D659B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909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532B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7A6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6AD5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61A0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0614"/>
    <w:rsid w:val="004C3B51"/>
    <w:rsid w:val="004C3D24"/>
    <w:rsid w:val="004C4178"/>
    <w:rsid w:val="004D2EDD"/>
    <w:rsid w:val="004D32D0"/>
    <w:rsid w:val="004D5DF9"/>
    <w:rsid w:val="004D61F4"/>
    <w:rsid w:val="004D7B28"/>
    <w:rsid w:val="004D7F03"/>
    <w:rsid w:val="004E201A"/>
    <w:rsid w:val="004E5B67"/>
    <w:rsid w:val="004E679F"/>
    <w:rsid w:val="004F1148"/>
    <w:rsid w:val="004F332C"/>
    <w:rsid w:val="004F53C1"/>
    <w:rsid w:val="004F75C3"/>
    <w:rsid w:val="0050122D"/>
    <w:rsid w:val="00504095"/>
    <w:rsid w:val="00504487"/>
    <w:rsid w:val="00505571"/>
    <w:rsid w:val="00505FA1"/>
    <w:rsid w:val="0050615D"/>
    <w:rsid w:val="005062C0"/>
    <w:rsid w:val="00506416"/>
    <w:rsid w:val="00512975"/>
    <w:rsid w:val="0051353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55EC"/>
    <w:rsid w:val="00526EFA"/>
    <w:rsid w:val="00526F36"/>
    <w:rsid w:val="00530574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322D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28CA"/>
    <w:rsid w:val="005A3041"/>
    <w:rsid w:val="005A3734"/>
    <w:rsid w:val="005A467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07EA"/>
    <w:rsid w:val="005E3AFE"/>
    <w:rsid w:val="005E512C"/>
    <w:rsid w:val="005E64BB"/>
    <w:rsid w:val="005E76FE"/>
    <w:rsid w:val="005E7CD8"/>
    <w:rsid w:val="005F173F"/>
    <w:rsid w:val="005F4E6F"/>
    <w:rsid w:val="005F7ADD"/>
    <w:rsid w:val="00603E65"/>
    <w:rsid w:val="00604189"/>
    <w:rsid w:val="00604ACA"/>
    <w:rsid w:val="00604F4E"/>
    <w:rsid w:val="006102DA"/>
    <w:rsid w:val="0061724C"/>
    <w:rsid w:val="006205E1"/>
    <w:rsid w:val="0062150E"/>
    <w:rsid w:val="00623467"/>
    <w:rsid w:val="00623A74"/>
    <w:rsid w:val="00631D9B"/>
    <w:rsid w:val="00633044"/>
    <w:rsid w:val="006364BD"/>
    <w:rsid w:val="006409EF"/>
    <w:rsid w:val="00642469"/>
    <w:rsid w:val="006457A1"/>
    <w:rsid w:val="00650B46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745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1C73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1F3F"/>
    <w:rsid w:val="006E2398"/>
    <w:rsid w:val="006E55F8"/>
    <w:rsid w:val="006E7D6A"/>
    <w:rsid w:val="006F308A"/>
    <w:rsid w:val="006F4331"/>
    <w:rsid w:val="006F47C4"/>
    <w:rsid w:val="006F5335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47E79"/>
    <w:rsid w:val="00751891"/>
    <w:rsid w:val="00752AAD"/>
    <w:rsid w:val="0075457A"/>
    <w:rsid w:val="007546F0"/>
    <w:rsid w:val="0076050A"/>
    <w:rsid w:val="00764322"/>
    <w:rsid w:val="00772720"/>
    <w:rsid w:val="00773070"/>
    <w:rsid w:val="00775556"/>
    <w:rsid w:val="00777EDC"/>
    <w:rsid w:val="00780B4E"/>
    <w:rsid w:val="0078156C"/>
    <w:rsid w:val="00782F62"/>
    <w:rsid w:val="00791CD9"/>
    <w:rsid w:val="00791F1B"/>
    <w:rsid w:val="00795A67"/>
    <w:rsid w:val="007A23A5"/>
    <w:rsid w:val="007A6D13"/>
    <w:rsid w:val="007B5F04"/>
    <w:rsid w:val="007B7BC2"/>
    <w:rsid w:val="007C3B74"/>
    <w:rsid w:val="007C4469"/>
    <w:rsid w:val="007C6C2A"/>
    <w:rsid w:val="007C6C8F"/>
    <w:rsid w:val="007C7253"/>
    <w:rsid w:val="007D2BA5"/>
    <w:rsid w:val="007D2DDB"/>
    <w:rsid w:val="007D34BC"/>
    <w:rsid w:val="007D6D0F"/>
    <w:rsid w:val="007E3450"/>
    <w:rsid w:val="007E4F7C"/>
    <w:rsid w:val="007E6266"/>
    <w:rsid w:val="007F0073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4EA5"/>
    <w:rsid w:val="00856255"/>
    <w:rsid w:val="00861A12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46EF"/>
    <w:rsid w:val="00896033"/>
    <w:rsid w:val="00896D44"/>
    <w:rsid w:val="008A00B5"/>
    <w:rsid w:val="008A123F"/>
    <w:rsid w:val="008A56F8"/>
    <w:rsid w:val="008B010E"/>
    <w:rsid w:val="008B368A"/>
    <w:rsid w:val="008B3D60"/>
    <w:rsid w:val="008B6256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1F8E"/>
    <w:rsid w:val="008E684D"/>
    <w:rsid w:val="008F0477"/>
    <w:rsid w:val="008F180C"/>
    <w:rsid w:val="008F26C5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36EEC"/>
    <w:rsid w:val="009425F7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D77C7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938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B30"/>
    <w:rsid w:val="00A30EDB"/>
    <w:rsid w:val="00A35A99"/>
    <w:rsid w:val="00A35EAB"/>
    <w:rsid w:val="00A37385"/>
    <w:rsid w:val="00A44626"/>
    <w:rsid w:val="00A45391"/>
    <w:rsid w:val="00A47BF0"/>
    <w:rsid w:val="00A52734"/>
    <w:rsid w:val="00A52F59"/>
    <w:rsid w:val="00A558EA"/>
    <w:rsid w:val="00A5661F"/>
    <w:rsid w:val="00A6356C"/>
    <w:rsid w:val="00A66F5D"/>
    <w:rsid w:val="00A709DF"/>
    <w:rsid w:val="00A7197B"/>
    <w:rsid w:val="00A71CC3"/>
    <w:rsid w:val="00A76D5C"/>
    <w:rsid w:val="00A77080"/>
    <w:rsid w:val="00A8071C"/>
    <w:rsid w:val="00A81A19"/>
    <w:rsid w:val="00A835E0"/>
    <w:rsid w:val="00A83909"/>
    <w:rsid w:val="00A85568"/>
    <w:rsid w:val="00A90595"/>
    <w:rsid w:val="00A90D08"/>
    <w:rsid w:val="00A9211E"/>
    <w:rsid w:val="00A94C54"/>
    <w:rsid w:val="00A962C2"/>
    <w:rsid w:val="00A9786B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BE3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5167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4D02"/>
    <w:rsid w:val="00B56935"/>
    <w:rsid w:val="00B57320"/>
    <w:rsid w:val="00B614E4"/>
    <w:rsid w:val="00B6154A"/>
    <w:rsid w:val="00B66532"/>
    <w:rsid w:val="00B679A3"/>
    <w:rsid w:val="00B71904"/>
    <w:rsid w:val="00B734EA"/>
    <w:rsid w:val="00B7550D"/>
    <w:rsid w:val="00B768E3"/>
    <w:rsid w:val="00B76EE1"/>
    <w:rsid w:val="00B774BD"/>
    <w:rsid w:val="00B824AD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7A3"/>
    <w:rsid w:val="00BD18F0"/>
    <w:rsid w:val="00BD3E61"/>
    <w:rsid w:val="00BD4A91"/>
    <w:rsid w:val="00BE0477"/>
    <w:rsid w:val="00BE08CF"/>
    <w:rsid w:val="00BE0E43"/>
    <w:rsid w:val="00BE5717"/>
    <w:rsid w:val="00BF04C0"/>
    <w:rsid w:val="00BF256E"/>
    <w:rsid w:val="00BF332A"/>
    <w:rsid w:val="00BF49F2"/>
    <w:rsid w:val="00BF5A45"/>
    <w:rsid w:val="00C011B1"/>
    <w:rsid w:val="00C046FB"/>
    <w:rsid w:val="00C06059"/>
    <w:rsid w:val="00C10B31"/>
    <w:rsid w:val="00C11A43"/>
    <w:rsid w:val="00C12AC6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3BD6"/>
    <w:rsid w:val="00C45615"/>
    <w:rsid w:val="00C47595"/>
    <w:rsid w:val="00C50944"/>
    <w:rsid w:val="00C5104A"/>
    <w:rsid w:val="00C53BFB"/>
    <w:rsid w:val="00C5448A"/>
    <w:rsid w:val="00C54519"/>
    <w:rsid w:val="00C57A58"/>
    <w:rsid w:val="00C61234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6B46"/>
    <w:rsid w:val="00CB75A5"/>
    <w:rsid w:val="00CB7E2C"/>
    <w:rsid w:val="00CC00DB"/>
    <w:rsid w:val="00CC0B0D"/>
    <w:rsid w:val="00CC124E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6710"/>
    <w:rsid w:val="00CE77D7"/>
    <w:rsid w:val="00CF1587"/>
    <w:rsid w:val="00CF2A94"/>
    <w:rsid w:val="00CF2CBC"/>
    <w:rsid w:val="00CF3A19"/>
    <w:rsid w:val="00CF5119"/>
    <w:rsid w:val="00CF51B9"/>
    <w:rsid w:val="00CF6AD5"/>
    <w:rsid w:val="00CF76C8"/>
    <w:rsid w:val="00CF7905"/>
    <w:rsid w:val="00CF7F61"/>
    <w:rsid w:val="00D003AF"/>
    <w:rsid w:val="00D03FD7"/>
    <w:rsid w:val="00D05B9D"/>
    <w:rsid w:val="00D06481"/>
    <w:rsid w:val="00D16A7D"/>
    <w:rsid w:val="00D172C4"/>
    <w:rsid w:val="00D211AE"/>
    <w:rsid w:val="00D22879"/>
    <w:rsid w:val="00D244E5"/>
    <w:rsid w:val="00D27931"/>
    <w:rsid w:val="00D30018"/>
    <w:rsid w:val="00D30BA5"/>
    <w:rsid w:val="00D32D43"/>
    <w:rsid w:val="00D3393F"/>
    <w:rsid w:val="00D347E6"/>
    <w:rsid w:val="00D34C39"/>
    <w:rsid w:val="00D35924"/>
    <w:rsid w:val="00D37E51"/>
    <w:rsid w:val="00D407D6"/>
    <w:rsid w:val="00D537D4"/>
    <w:rsid w:val="00D53E46"/>
    <w:rsid w:val="00D54E48"/>
    <w:rsid w:val="00D570D6"/>
    <w:rsid w:val="00D66BC5"/>
    <w:rsid w:val="00D67DA7"/>
    <w:rsid w:val="00D70888"/>
    <w:rsid w:val="00D713DA"/>
    <w:rsid w:val="00D7220A"/>
    <w:rsid w:val="00D7347B"/>
    <w:rsid w:val="00D74CA3"/>
    <w:rsid w:val="00D76D1E"/>
    <w:rsid w:val="00D80ED1"/>
    <w:rsid w:val="00D8392C"/>
    <w:rsid w:val="00D84EF7"/>
    <w:rsid w:val="00D870CF"/>
    <w:rsid w:val="00D911E2"/>
    <w:rsid w:val="00D933D0"/>
    <w:rsid w:val="00D952B8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E663F"/>
    <w:rsid w:val="00DF3D74"/>
    <w:rsid w:val="00DF3E32"/>
    <w:rsid w:val="00DF4433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24056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4FD2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056B"/>
    <w:rsid w:val="00EA221C"/>
    <w:rsid w:val="00EA28D5"/>
    <w:rsid w:val="00EA2D3E"/>
    <w:rsid w:val="00EA4814"/>
    <w:rsid w:val="00EA511A"/>
    <w:rsid w:val="00EA6D22"/>
    <w:rsid w:val="00EA7C57"/>
    <w:rsid w:val="00EB0421"/>
    <w:rsid w:val="00EB199F"/>
    <w:rsid w:val="00EB24E1"/>
    <w:rsid w:val="00EB28C4"/>
    <w:rsid w:val="00EB3F4E"/>
    <w:rsid w:val="00EB5362"/>
    <w:rsid w:val="00EB54E9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3A4C"/>
    <w:rsid w:val="00F0472F"/>
    <w:rsid w:val="00F052E8"/>
    <w:rsid w:val="00F055D4"/>
    <w:rsid w:val="00F05F25"/>
    <w:rsid w:val="00F0768E"/>
    <w:rsid w:val="00F07992"/>
    <w:rsid w:val="00F104ED"/>
    <w:rsid w:val="00F1163F"/>
    <w:rsid w:val="00F12DEA"/>
    <w:rsid w:val="00F14D7F"/>
    <w:rsid w:val="00F15FBE"/>
    <w:rsid w:val="00F17816"/>
    <w:rsid w:val="00F215A4"/>
    <w:rsid w:val="00F2761E"/>
    <w:rsid w:val="00F27636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4754"/>
    <w:rsid w:val="00F67323"/>
    <w:rsid w:val="00F7202F"/>
    <w:rsid w:val="00F7242C"/>
    <w:rsid w:val="00F72798"/>
    <w:rsid w:val="00F73135"/>
    <w:rsid w:val="00F83FCD"/>
    <w:rsid w:val="00F85F0E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A6511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Default">
    <w:name w:val="Default"/>
    <w:rsid w:val="002D659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-numero de caracteres</a:t>
            </a:r>
            <a:endParaRPr lang="es-CO"/>
          </a:p>
        </c:rich>
      </c:tx>
      <c:layout>
        <c:manualLayout>
          <c:xMode val="edge"/>
          <c:yMode val="edge"/>
          <c:x val="0.242548556430446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xVal>
          <c:yVal>
            <c:numRef>
              <c:f>Hoja1!$B$2:$B$20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10</c:v>
                </c:pt>
                <c:pt idx="9">
                  <c:v>6</c:v>
                </c:pt>
                <c:pt idx="10">
                  <c:v>15</c:v>
                </c:pt>
                <c:pt idx="11">
                  <c:v>60</c:v>
                </c:pt>
                <c:pt idx="12">
                  <c:v>216</c:v>
                </c:pt>
                <c:pt idx="13">
                  <c:v>943</c:v>
                </c:pt>
                <c:pt idx="14">
                  <c:v>3634</c:v>
                </c:pt>
                <c:pt idx="15">
                  <c:v>13835</c:v>
                </c:pt>
                <c:pt idx="16">
                  <c:v>58269</c:v>
                </c:pt>
                <c:pt idx="17">
                  <c:v>219541</c:v>
                </c:pt>
                <c:pt idx="18">
                  <c:v>884880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8F-475B-A7B0-EE2D022D8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320047"/>
        <c:axId val="520973375"/>
      </c:scatterChart>
      <c:valAx>
        <c:axId val="661320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0973375"/>
        <c:crosses val="autoZero"/>
        <c:crossBetween val="midCat"/>
        <c:majorUnit val="1"/>
      </c:valAx>
      <c:valAx>
        <c:axId val="52097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1320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F40A-2561-4F9E-B816-7C3B6B11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JOSE ZULUAGA</cp:lastModifiedBy>
  <cp:revision>24</cp:revision>
  <cp:lastPrinted>2019-01-22T00:16:00Z</cp:lastPrinted>
  <dcterms:created xsi:type="dcterms:W3CDTF">2020-08-25T21:01:00Z</dcterms:created>
  <dcterms:modified xsi:type="dcterms:W3CDTF">2020-08-26T00:21:00Z</dcterms:modified>
</cp:coreProperties>
</file>